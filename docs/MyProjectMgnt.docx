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ED798F6" w:rsidR="00F34A9B" w:rsidRPr="005C397A" w:rsidRDefault="00E41BF0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6013F5CC" wp14:editId="62FD40BD">
            <wp:extent cx="1081659" cy="80962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488" cy="83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573E049C" w:rsidR="00A367CF" w:rsidRDefault="00A367CF">
      <w:pPr>
        <w:rPr>
          <w:i/>
          <w:color w:val="548DD4"/>
          <w:sz w:val="32"/>
          <w:szCs w:val="32"/>
        </w:rPr>
      </w:pPr>
    </w:p>
    <w:p w14:paraId="2CCF801D" w14:textId="472356FE" w:rsidR="00E41BF0" w:rsidRPr="00E41BF0" w:rsidRDefault="007A1D1D">
      <w:pPr>
        <w:rPr>
          <w:i/>
          <w:color w:val="548DD4"/>
          <w:sz w:val="28"/>
          <w:szCs w:val="28"/>
        </w:rPr>
      </w:pPr>
      <w:proofErr w:type="spellStart"/>
      <w:r w:rsidRPr="00E41BF0">
        <w:rPr>
          <w:i/>
          <w:color w:val="548DD4"/>
          <w:sz w:val="28"/>
          <w:szCs w:val="28"/>
        </w:rPr>
        <w:t>Công</w:t>
      </w:r>
      <w:proofErr w:type="spellEnd"/>
      <w:r w:rsidRPr="00E41BF0">
        <w:rPr>
          <w:i/>
          <w:color w:val="548DD4"/>
          <w:sz w:val="28"/>
          <w:szCs w:val="28"/>
        </w:rPr>
        <w:t xml:space="preserve"> ty </w:t>
      </w:r>
      <w:proofErr w:type="spellStart"/>
      <w:r w:rsidRPr="00E41BF0">
        <w:rPr>
          <w:i/>
          <w:color w:val="548DD4"/>
          <w:sz w:val="28"/>
          <w:szCs w:val="28"/>
        </w:rPr>
        <w:t>cổ</w:t>
      </w:r>
      <w:proofErr w:type="spellEnd"/>
      <w:r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Pr="00E41BF0">
        <w:rPr>
          <w:i/>
          <w:color w:val="548DD4"/>
          <w:sz w:val="28"/>
          <w:szCs w:val="28"/>
        </w:rPr>
        <w:t>ph</w:t>
      </w:r>
      <w:r w:rsidR="00E41BF0" w:rsidRPr="00E41BF0">
        <w:rPr>
          <w:i/>
          <w:color w:val="548DD4"/>
          <w:sz w:val="28"/>
          <w:szCs w:val="28"/>
        </w:rPr>
        <w:t>ần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giải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pháp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công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nghệ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tin </w:t>
      </w:r>
      <w:proofErr w:type="spellStart"/>
      <w:r w:rsidR="00E41BF0" w:rsidRPr="00E41BF0">
        <w:rPr>
          <w:i/>
          <w:color w:val="548DD4"/>
          <w:sz w:val="28"/>
          <w:szCs w:val="28"/>
        </w:rPr>
        <w:t>và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truyền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</w:t>
      </w:r>
      <w:proofErr w:type="spellStart"/>
      <w:r w:rsidR="00E41BF0" w:rsidRPr="00E41BF0">
        <w:rPr>
          <w:i/>
          <w:color w:val="548DD4"/>
          <w:sz w:val="28"/>
          <w:szCs w:val="28"/>
        </w:rPr>
        <w:t>thông</w:t>
      </w:r>
      <w:proofErr w:type="spellEnd"/>
      <w:r w:rsidR="00E41BF0" w:rsidRPr="00E41BF0">
        <w:rPr>
          <w:i/>
          <w:color w:val="548DD4"/>
          <w:sz w:val="28"/>
          <w:szCs w:val="28"/>
        </w:rPr>
        <w:t xml:space="preserve"> H3B</w:t>
      </w:r>
    </w:p>
    <w:p w14:paraId="47297BDE" w14:textId="77777777" w:rsidR="007A1D1D" w:rsidRDefault="007A1D1D">
      <w:pPr>
        <w:rPr>
          <w:i/>
          <w:color w:val="548DD4"/>
          <w:sz w:val="32"/>
          <w:szCs w:val="32"/>
        </w:rPr>
      </w:pPr>
    </w:p>
    <w:p w14:paraId="65039D03" w14:textId="71193D36" w:rsidR="00F34A9B" w:rsidRDefault="0063484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ÁN:</w:t>
      </w:r>
    </w:p>
    <w:p w14:paraId="68EF86D4" w14:textId="704E3CC5" w:rsidR="007A1D1D" w:rsidRPr="009A57EC" w:rsidRDefault="007A1D1D" w:rsidP="00E41BF0">
      <w:pPr>
        <w:pBdr>
          <w:bottom w:val="single" w:sz="4" w:space="0" w:color="808080"/>
        </w:pBdr>
        <w:jc w:val="center"/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Xây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website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thông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tin</w:t>
      </w:r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dinh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dưỡng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của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bệnh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nhân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dành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cho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bác</w:t>
      </w:r>
      <w:proofErr w:type="spellEnd"/>
      <w:r w:rsidR="00E41BF0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E41BF0">
        <w:rPr>
          <w:rFonts w:cs="Arial"/>
          <w:b/>
          <w:color w:val="951B13"/>
          <w:sz w:val="58"/>
          <w:szCs w:val="48"/>
        </w:rPr>
        <w:t>sĩ</w:t>
      </w:r>
      <w:proofErr w:type="spellEnd"/>
    </w:p>
    <w:p w14:paraId="07D84872" w14:textId="14EEDEBB" w:rsidR="00F34A9B" w:rsidRDefault="0063484D" w:rsidP="00E83396">
      <w:r>
        <w:rPr>
          <w:i/>
        </w:rPr>
        <w:t xml:space="preserve"> 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 xml:space="preserve">Mô tả </w:t>
        </w:r>
        <w:r w:rsidR="00877DC8" w:rsidRPr="00367C09">
          <w:rPr>
            <w:rStyle w:val="Siuktni"/>
            <w:noProof/>
          </w:rPr>
          <w:t>d</w:t>
        </w:r>
        <w:r w:rsidR="00877DC8" w:rsidRPr="00367C09">
          <w:rPr>
            <w:rStyle w:val="Siuktni"/>
            <w:noProof/>
          </w:rPr>
          <w:t>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B10AD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B10AD4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10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10AD4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10A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10AD4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10AD4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10AD4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10AD4"/>
        </w:tc>
        <w:tc>
          <w:tcPr>
            <w:tcW w:w="3095" w:type="dxa"/>
          </w:tcPr>
          <w:p w14:paraId="7B305CF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10AD4"/>
        </w:tc>
        <w:tc>
          <w:tcPr>
            <w:tcW w:w="3095" w:type="dxa"/>
          </w:tcPr>
          <w:p w14:paraId="40B3DC4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10AD4"/>
        </w:tc>
        <w:tc>
          <w:tcPr>
            <w:tcW w:w="3095" w:type="dxa"/>
          </w:tcPr>
          <w:p w14:paraId="362C017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10AD4"/>
        </w:tc>
        <w:tc>
          <w:tcPr>
            <w:tcW w:w="3095" w:type="dxa"/>
          </w:tcPr>
          <w:p w14:paraId="1F46DC4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10AD4"/>
        </w:tc>
        <w:tc>
          <w:tcPr>
            <w:tcW w:w="3095" w:type="dxa"/>
          </w:tcPr>
          <w:p w14:paraId="663BAFC1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10AD4"/>
        </w:tc>
        <w:tc>
          <w:tcPr>
            <w:tcW w:w="3095" w:type="dxa"/>
          </w:tcPr>
          <w:p w14:paraId="56D18A0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10AD4"/>
        </w:tc>
        <w:tc>
          <w:tcPr>
            <w:tcW w:w="3095" w:type="dxa"/>
          </w:tcPr>
          <w:p w14:paraId="30A1B794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10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E762F95" w:rsidR="00BA730B" w:rsidRPr="009B1DE1" w:rsidRDefault="00E41BF0" w:rsidP="00BA730B">
      <w:pPr>
        <w:rPr>
          <w:i/>
          <w:iCs/>
        </w:rPr>
      </w:pP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trang</w:t>
      </w:r>
      <w:proofErr w:type="spellEnd"/>
      <w:r>
        <w:rPr>
          <w:i/>
          <w:iCs/>
        </w:rPr>
        <w:t xml:space="preserve"> web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sĩ</w:t>
      </w:r>
      <w:proofErr w:type="spellEnd"/>
      <w:r w:rsidR="00B810F9">
        <w:rPr>
          <w:i/>
          <w:iCs/>
        </w:rP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 w:rsidR="009B1DE1">
        <w:rPr>
          <w:i/>
          <w:iCs/>
        </w:rPr>
        <w:t xml:space="preserve">. </w:t>
      </w:r>
      <w:proofErr w:type="spellStart"/>
      <w:r w:rsidR="009B1DE1">
        <w:rPr>
          <w:i/>
          <w:iCs/>
        </w:rPr>
        <w:t>Hệ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thống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phải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đảm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bảo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được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các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tính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năng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chính</w:t>
      </w:r>
      <w:proofErr w:type="spellEnd"/>
      <w:r w:rsidR="009B1DE1">
        <w:rPr>
          <w:i/>
          <w:iCs/>
        </w:rPr>
        <w:t xml:space="preserve"> </w:t>
      </w:r>
      <w:proofErr w:type="spellStart"/>
      <w:r w:rsidR="009B1DE1">
        <w:rPr>
          <w:i/>
          <w:iCs/>
        </w:rPr>
        <w:t>như</w:t>
      </w:r>
      <w:proofErr w:type="spellEnd"/>
      <w:r w:rsidR="009B1DE1">
        <w:rPr>
          <w:i/>
          <w:iCs/>
        </w:rPr>
        <w:t xml:space="preserve">: </w:t>
      </w:r>
      <w:proofErr w:type="spellStart"/>
      <w:r w:rsidR="009B1DE1" w:rsidRPr="009B1DE1">
        <w:t>đăng</w:t>
      </w:r>
      <w:proofErr w:type="spellEnd"/>
      <w:r w:rsidR="009B1DE1" w:rsidRPr="009B1DE1">
        <w:t xml:space="preserve"> </w:t>
      </w:r>
      <w:proofErr w:type="spellStart"/>
      <w:r w:rsidR="009B1DE1" w:rsidRPr="009B1DE1">
        <w:t>nhập</w:t>
      </w:r>
      <w:proofErr w:type="spellEnd"/>
      <w:r w:rsidR="009B1DE1" w:rsidRPr="009B1DE1">
        <w:t xml:space="preserve">, </w:t>
      </w:r>
      <w:proofErr w:type="spellStart"/>
      <w:r w:rsidR="009B1DE1" w:rsidRPr="009B1DE1">
        <w:t>cập</w:t>
      </w:r>
      <w:proofErr w:type="spellEnd"/>
      <w:r w:rsidR="009B1DE1" w:rsidRPr="009B1DE1">
        <w:t xml:space="preserve"> </w:t>
      </w:r>
      <w:proofErr w:type="spellStart"/>
      <w:r w:rsidR="009B1DE1" w:rsidRPr="009B1DE1">
        <w:t>nhật</w:t>
      </w:r>
      <w:proofErr w:type="spellEnd"/>
      <w:r w:rsidR="009B1DE1" w:rsidRPr="009B1DE1">
        <w:t xml:space="preserve">, </w:t>
      </w:r>
      <w:proofErr w:type="spellStart"/>
      <w:r w:rsidR="009B1DE1" w:rsidRPr="009B1DE1">
        <w:t>báo</w:t>
      </w:r>
      <w:proofErr w:type="spellEnd"/>
      <w:r w:rsidR="009B1DE1" w:rsidRPr="009B1DE1">
        <w:t xml:space="preserve"> </w:t>
      </w:r>
      <w:proofErr w:type="spellStart"/>
      <w:r w:rsidR="009B1DE1" w:rsidRPr="009B1DE1">
        <w:t>cáo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thông</w:t>
      </w:r>
      <w:proofErr w:type="spellEnd"/>
      <w:r w:rsidR="009B1DE1" w:rsidRPr="009B1DE1">
        <w:t xml:space="preserve"> tin </w:t>
      </w:r>
      <w:proofErr w:type="spellStart"/>
      <w:r w:rsidR="009B1DE1" w:rsidRPr="009B1DE1">
        <w:t>liên</w:t>
      </w:r>
      <w:proofErr w:type="spellEnd"/>
      <w:r w:rsidR="009B1DE1" w:rsidRPr="009B1DE1">
        <w:t xml:space="preserve"> </w:t>
      </w:r>
      <w:proofErr w:type="spellStart"/>
      <w:r w:rsidR="009B1DE1" w:rsidRPr="009B1DE1">
        <w:t>quan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 w:rsidRPr="009B1DE1">
        <w:t xml:space="preserve"> </w:t>
      </w:r>
      <w:proofErr w:type="spellStart"/>
      <w:r w:rsidR="009B1DE1" w:rsidRPr="009B1DE1">
        <w:t>và</w:t>
      </w:r>
      <w:proofErr w:type="spellEnd"/>
      <w:r w:rsidR="009B1DE1" w:rsidRPr="009B1DE1">
        <w:t xml:space="preserve"> </w:t>
      </w:r>
      <w:proofErr w:type="spellStart"/>
      <w:r w:rsidR="009B1DE1" w:rsidRPr="009B1DE1">
        <w:t>các</w:t>
      </w:r>
      <w:proofErr w:type="spellEnd"/>
      <w:r w:rsidR="009B1DE1" w:rsidRPr="009B1DE1">
        <w:t xml:space="preserve"> </w:t>
      </w:r>
      <w:proofErr w:type="spellStart"/>
      <w:r w:rsidR="009B1DE1" w:rsidRPr="009B1DE1">
        <w:t>tư</w:t>
      </w:r>
      <w:proofErr w:type="spellEnd"/>
      <w:r w:rsidR="009B1DE1" w:rsidRPr="009B1DE1">
        <w:t xml:space="preserve"> </w:t>
      </w:r>
      <w:proofErr w:type="spellStart"/>
      <w:r w:rsidR="009B1DE1" w:rsidRPr="009B1DE1">
        <w:t>vấn</w:t>
      </w:r>
      <w:proofErr w:type="spellEnd"/>
      <w:r w:rsidR="009B1DE1" w:rsidRPr="009B1DE1">
        <w:t xml:space="preserve"> </w:t>
      </w:r>
      <w:proofErr w:type="spellStart"/>
      <w:r w:rsidR="009B1DE1" w:rsidRPr="009B1DE1">
        <w:t>dinh</w:t>
      </w:r>
      <w:proofErr w:type="spellEnd"/>
      <w:r w:rsidR="009B1DE1" w:rsidRPr="009B1DE1">
        <w:t xml:space="preserve"> </w:t>
      </w:r>
      <w:proofErr w:type="spellStart"/>
      <w:r w:rsidR="009B1DE1" w:rsidRPr="009B1DE1">
        <w:t>dưỡng</w:t>
      </w:r>
      <w:proofErr w:type="spellEnd"/>
      <w:r w:rsidR="009B1DE1" w:rsidRPr="009B1DE1">
        <w:t xml:space="preserve"> </w:t>
      </w:r>
      <w:proofErr w:type="spellStart"/>
      <w:r w:rsidR="009B1DE1" w:rsidRPr="009B1DE1">
        <w:t>của</w:t>
      </w:r>
      <w:proofErr w:type="spellEnd"/>
      <w:r w:rsidR="009B1DE1" w:rsidRPr="009B1DE1">
        <w:t xml:space="preserve"> </w:t>
      </w:r>
      <w:proofErr w:type="spellStart"/>
      <w:r w:rsidR="009B1DE1" w:rsidRPr="009B1DE1">
        <w:t>bác</w:t>
      </w:r>
      <w:proofErr w:type="spellEnd"/>
      <w:r w:rsidR="009B1DE1" w:rsidRPr="009B1DE1">
        <w:t xml:space="preserve"> </w:t>
      </w:r>
      <w:proofErr w:type="spellStart"/>
      <w:r w:rsidR="009B1DE1" w:rsidRPr="009B1DE1">
        <w:t>sĩ</w:t>
      </w:r>
      <w:proofErr w:type="spellEnd"/>
      <w:r w:rsidR="009B1DE1" w:rsidRPr="009B1DE1">
        <w:t xml:space="preserve"> </w:t>
      </w:r>
      <w:proofErr w:type="spellStart"/>
      <w:r w:rsidR="009B1DE1" w:rsidRPr="009B1DE1">
        <w:t>đến</w:t>
      </w:r>
      <w:proofErr w:type="spellEnd"/>
      <w:r w:rsidR="009B1DE1" w:rsidRPr="009B1DE1">
        <w:t xml:space="preserve"> </w:t>
      </w:r>
      <w:proofErr w:type="spellStart"/>
      <w:r w:rsidR="009B1DE1" w:rsidRPr="009B1DE1">
        <w:t>từng</w:t>
      </w:r>
      <w:proofErr w:type="spellEnd"/>
      <w:r w:rsidR="009B1DE1" w:rsidRPr="009B1DE1">
        <w:t xml:space="preserve"> </w:t>
      </w:r>
      <w:proofErr w:type="spellStart"/>
      <w:r w:rsidR="009B1DE1" w:rsidRPr="009B1DE1">
        <w:t>bệnh</w:t>
      </w:r>
      <w:proofErr w:type="spellEnd"/>
      <w:r w:rsidR="009B1DE1" w:rsidRPr="009B1DE1">
        <w:t xml:space="preserve"> </w:t>
      </w:r>
      <w:proofErr w:type="spellStart"/>
      <w:r w:rsidR="009B1DE1" w:rsidRPr="009B1DE1">
        <w:t>nhân</w:t>
      </w:r>
      <w:proofErr w:type="spellEnd"/>
      <w:r w:rsidR="009B1DE1">
        <w:t>.</w:t>
      </w:r>
    </w:p>
    <w:p w14:paraId="292D8DFA" w14:textId="13904858"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1843447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</w:t>
      </w:r>
      <w:proofErr w:type="gramStart"/>
      <w:r w:rsidR="006519D7">
        <w:t>Planner</w:t>
      </w:r>
      <w:r w:rsidR="009B1DE1">
        <w:t xml:space="preserve"> :</w:t>
      </w:r>
      <w:proofErr w:type="gramEnd"/>
      <w:r w:rsidR="009B1DE1">
        <w:t xml:space="preserve">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F8AB5C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Mr</w:t>
      </w:r>
      <w:proofErr w:type="spellEnd"/>
      <w:r>
        <w:rPr>
          <w:i/>
          <w:iCs/>
        </w:rPr>
        <w:t>: Nguyen Duc Tien</w:t>
      </w:r>
    </w:p>
    <w:p w14:paraId="39D2A530" w14:textId="3AC86876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khoa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dưỡng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Bệnh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Bạch</w:t>
      </w:r>
      <w:proofErr w:type="spellEnd"/>
      <w:r>
        <w:rPr>
          <w:i/>
          <w:iCs/>
        </w:rPr>
        <w:t xml:space="preserve"> Mai</w:t>
      </w:r>
    </w:p>
    <w:p w14:paraId="355C5A4C" w14:textId="31D58F82" w:rsidR="009B1DE1" w:rsidRDefault="009B1DE1" w:rsidP="0058075C">
      <w:pPr>
        <w:rPr>
          <w:i/>
          <w:iCs/>
        </w:rPr>
      </w:pPr>
      <w:proofErr w:type="spellStart"/>
      <w:proofErr w:type="gramStart"/>
      <w:r>
        <w:rPr>
          <w:i/>
          <w:iCs/>
        </w:rPr>
        <w:t>Sđt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0123456789</w:t>
      </w:r>
    </w:p>
    <w:p w14:paraId="68EF4D15" w14:textId="4B522684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tien.nd@soict.hust.edu.vn</w:t>
      </w:r>
    </w:p>
    <w:p w14:paraId="0EE106C2" w14:textId="2BEB27FD" w:rsidR="00587AEE" w:rsidRDefault="00587AEE" w:rsidP="00587AEE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00355714" w:rsidR="0058075C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Nguyen Ngoc </w:t>
      </w:r>
      <w:r w:rsidRPr="009B1DE1">
        <w:rPr>
          <w:i/>
          <w:iCs/>
        </w:rPr>
        <w:t>Binh</w:t>
      </w:r>
    </w:p>
    <w:p w14:paraId="195A5456" w14:textId="45B58389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0987654321</w:t>
      </w:r>
    </w:p>
    <w:p w14:paraId="5F840B91" w14:textId="42D094EC" w:rsidR="009B1DE1" w:rsidRDefault="009B1DE1" w:rsidP="0058075C">
      <w:pPr>
        <w:rPr>
          <w:i/>
          <w:iCs/>
        </w:rPr>
      </w:pPr>
      <w:r>
        <w:rPr>
          <w:i/>
          <w:iCs/>
        </w:rPr>
        <w:t xml:space="preserve">Email: </w:t>
      </w:r>
      <w:hyperlink r:id="rId17" w:history="1">
        <w:r w:rsidRPr="00082146">
          <w:rPr>
            <w:rStyle w:val="Siuktni"/>
            <w:i/>
            <w:iCs/>
          </w:rPr>
          <w:t>binh.nn@h3b.com.vn</w:t>
        </w:r>
      </w:hyperlink>
    </w:p>
    <w:p w14:paraId="2C16FD83" w14:textId="38E9EEAC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: Nguyen </w:t>
      </w:r>
      <w:proofErr w:type="spellStart"/>
      <w:r>
        <w:rPr>
          <w:i/>
          <w:iCs/>
        </w:rPr>
        <w:t>Dinh</w:t>
      </w:r>
      <w:proofErr w:type="spellEnd"/>
      <w:r>
        <w:rPr>
          <w:i/>
          <w:iCs/>
        </w:rPr>
        <w:t xml:space="preserve"> Hung</w:t>
      </w:r>
    </w:p>
    <w:p w14:paraId="01760BB0" w14:textId="11FACE08" w:rsidR="009B1DE1" w:rsidRDefault="009B1DE1" w:rsidP="0058075C">
      <w:pPr>
        <w:rPr>
          <w:i/>
          <w:iCs/>
        </w:rPr>
      </w:pPr>
      <w:proofErr w:type="spellStart"/>
      <w:r>
        <w:rPr>
          <w:i/>
          <w:iCs/>
        </w:rPr>
        <w:t>Sđt</w:t>
      </w:r>
      <w:proofErr w:type="spellEnd"/>
      <w:r>
        <w:rPr>
          <w:i/>
          <w:iCs/>
        </w:rPr>
        <w:t>: 0876543210</w:t>
      </w:r>
    </w:p>
    <w:p w14:paraId="5DBED21C" w14:textId="14C9FF85" w:rsidR="009B1DE1" w:rsidRPr="001C04DA" w:rsidRDefault="009B1DE1" w:rsidP="0058075C">
      <w:pPr>
        <w:rPr>
          <w:i/>
          <w:iCs/>
        </w:rPr>
      </w:pPr>
      <w:r>
        <w:rPr>
          <w:i/>
          <w:iCs/>
        </w:rPr>
        <w:t>Email: hung.nd@h3b.com.vn</w:t>
      </w:r>
    </w:p>
    <w:p w14:paraId="1E7F1130" w14:textId="1B7AB50C" w:rsidR="00587AEE" w:rsidRDefault="006F7177" w:rsidP="00587AEE">
      <w:pPr>
        <w:pStyle w:val="u2"/>
      </w:pPr>
      <w:bookmarkStart w:id="6" w:name="_Toc25660384"/>
      <w:proofErr w:type="spellStart"/>
      <w:r>
        <w:t>V</w:t>
      </w:r>
      <w:r w:rsidR="00587AEE">
        <w:t>ai</w:t>
      </w:r>
      <w:proofErr w:type="spellEnd"/>
      <w:r w:rsidR="00587AEE">
        <w:t xml:space="preserve"> </w:t>
      </w:r>
      <w:proofErr w:type="spellStart"/>
      <w:r w:rsidR="00587AEE">
        <w:t>trò</w:t>
      </w:r>
      <w:proofErr w:type="spellEnd"/>
      <w:r w:rsidR="00587AEE">
        <w:t xml:space="preserve"> </w:t>
      </w:r>
      <w:proofErr w:type="spellStart"/>
      <w:r w:rsidR="00587AEE">
        <w:t>của</w:t>
      </w:r>
      <w:proofErr w:type="spellEnd"/>
      <w:r w:rsidR="00587AEE">
        <w:t xml:space="preserve"> </w:t>
      </w:r>
      <w:proofErr w:type="spellStart"/>
      <w:r w:rsidR="00587AEE">
        <w:t>thành</w:t>
      </w:r>
      <w:proofErr w:type="spellEnd"/>
      <w:r w:rsidR="00587AEE">
        <w:t xml:space="preserve"> </w:t>
      </w:r>
      <w:proofErr w:type="spellStart"/>
      <w:r w:rsidR="00587AEE"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 w:rsidR="00587AEE">
        <w:t xml:space="preserve"> </w:t>
      </w:r>
      <w:proofErr w:type="spellStart"/>
      <w:r w:rsidR="00587AEE">
        <w:t>dự</w:t>
      </w:r>
      <w:proofErr w:type="spellEnd"/>
      <w:r w:rsidR="00587AEE">
        <w:t xml:space="preserve"> </w:t>
      </w:r>
      <w:proofErr w:type="spellStart"/>
      <w:r w:rsidR="00587AEE">
        <w:t>án</w:t>
      </w:r>
      <w:bookmarkEnd w:id="6"/>
      <w:proofErr w:type="spellEnd"/>
    </w:p>
    <w:p w14:paraId="33178D47" w14:textId="4D804E06" w:rsidR="006F7177" w:rsidRDefault="006F7177" w:rsidP="006F7177">
      <w:proofErr w:type="spellStart"/>
      <w:r>
        <w:rPr>
          <w:i/>
          <w:iCs/>
        </w:rPr>
        <w:t>Danh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</w:p>
    <w:p w14:paraId="34FBB729" w14:textId="3EB5556D" w:rsidR="006F7177" w:rsidRDefault="006F7177" w:rsidP="00A17A4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4D9B1468" w14:textId="6EDA6326" w:rsidR="006F7177" w:rsidRDefault="006F7177" w:rsidP="00A17A47">
      <w:proofErr w:type="spellStart"/>
      <w:r>
        <w:t>Trợ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Hưng</w:t>
      </w:r>
      <w:proofErr w:type="spellEnd"/>
    </w:p>
    <w:p w14:paraId="4B1AA389" w14:textId="46973F3C" w:rsidR="006F7177" w:rsidRDefault="006F7177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Hưng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, </w:t>
      </w:r>
      <w:proofErr w:type="spellStart"/>
      <w:r>
        <w:t>Huy</w:t>
      </w:r>
      <w:proofErr w:type="spellEnd"/>
      <w:r>
        <w:t xml:space="preserve"> </w:t>
      </w:r>
      <w:proofErr w:type="spellStart"/>
      <w:r>
        <w:t>Bùi</w:t>
      </w:r>
      <w:proofErr w:type="spellEnd"/>
    </w:p>
    <w:p w14:paraId="0C81500B" w14:textId="6AF698B1" w:rsidR="005325D6" w:rsidRPr="005325D6" w:rsidRDefault="005325D6" w:rsidP="005325D6"/>
    <w:p w14:paraId="19223475" w14:textId="2473685B" w:rsidR="00F16A81" w:rsidRDefault="00F16A81" w:rsidP="00F16A81">
      <w:pPr>
        <w:pStyle w:val="u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3361ACC6" w:rsidR="00344D7B" w:rsidRDefault="00344D7B" w:rsidP="00A9178E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D0DF4BF" w14:textId="77777777" w:rsidR="00907651" w:rsidRPr="00AC51E4" w:rsidRDefault="00907651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4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Giao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đẹp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thân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thiện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phù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hợp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yêu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4"/>
        </w:rPr>
        <w:t>cầu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khách</w:t>
      </w:r>
      <w:proofErr w:type="spellEnd"/>
      <w:r w:rsidRPr="00AC51E4">
        <w:rPr>
          <w:rFonts w:cs="Times New Roman"/>
          <w:spacing w:val="-4"/>
        </w:rPr>
        <w:t xml:space="preserve"> </w:t>
      </w:r>
      <w:proofErr w:type="spellStart"/>
      <w:r w:rsidRPr="00AC51E4">
        <w:rPr>
          <w:rFonts w:cs="Times New Roman"/>
          <w:spacing w:val="-4"/>
        </w:rPr>
        <w:t>hàng</w:t>
      </w:r>
      <w:proofErr w:type="spellEnd"/>
      <w:r w:rsidRPr="00AC51E4">
        <w:rPr>
          <w:rFonts w:cs="Times New Roman"/>
          <w:spacing w:val="-4"/>
        </w:rPr>
        <w:t>.</w:t>
      </w:r>
    </w:p>
    <w:p w14:paraId="2B73125D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  <w:spacing w:val="-6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sử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dụng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với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đối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tượng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người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dùng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  <w:spacing w:val="-6"/>
        </w:rPr>
        <w:t>thuận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tiện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trong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quản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trị</w:t>
      </w:r>
      <w:proofErr w:type="spellEnd"/>
      <w:r w:rsidRPr="00AC51E4">
        <w:rPr>
          <w:rFonts w:cs="Times New Roman"/>
          <w:spacing w:val="-6"/>
        </w:rPr>
        <w:t xml:space="preserve">, </w:t>
      </w:r>
      <w:proofErr w:type="spellStart"/>
      <w:r w:rsidRPr="00AC51E4">
        <w:rPr>
          <w:rFonts w:cs="Times New Roman"/>
          <w:spacing w:val="-6"/>
        </w:rPr>
        <w:t>dễ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bảo</w:t>
      </w:r>
      <w:proofErr w:type="spellEnd"/>
      <w:r w:rsidRPr="00AC51E4">
        <w:rPr>
          <w:rFonts w:cs="Times New Roman"/>
          <w:spacing w:val="-6"/>
        </w:rPr>
        <w:t xml:space="preserve"> </w:t>
      </w:r>
      <w:proofErr w:type="spellStart"/>
      <w:r w:rsidRPr="00AC51E4">
        <w:rPr>
          <w:rFonts w:cs="Times New Roman"/>
          <w:spacing w:val="-6"/>
        </w:rPr>
        <w:t>trì</w:t>
      </w:r>
      <w:proofErr w:type="spellEnd"/>
      <w:r w:rsidRPr="00AC51E4">
        <w:rPr>
          <w:rFonts w:cs="Times New Roman"/>
          <w:spacing w:val="-6"/>
        </w:rPr>
        <w:t>.</w:t>
      </w:r>
    </w:p>
    <w:p w14:paraId="78943E7E" w14:textId="77777777" w:rsidR="00907651" w:rsidRPr="00AC51E4" w:rsidRDefault="00907651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  <w:spacing w:val="-7"/>
        </w:rPr>
        <w:t xml:space="preserve">- </w:t>
      </w:r>
      <w:proofErr w:type="spellStart"/>
      <w:r w:rsidRPr="00AC51E4">
        <w:rPr>
          <w:rFonts w:cs="Times New Roman"/>
          <w:spacing w:val="-7"/>
        </w:rPr>
        <w:t>Thông</w:t>
      </w:r>
      <w:proofErr w:type="spellEnd"/>
      <w:r w:rsidRPr="00AC51E4">
        <w:rPr>
          <w:rFonts w:cs="Times New Roman"/>
          <w:spacing w:val="-7"/>
        </w:rPr>
        <w:t xml:space="preserve"> tin </w:t>
      </w:r>
      <w:proofErr w:type="spellStart"/>
      <w:r w:rsidRPr="00AC51E4">
        <w:rPr>
          <w:rFonts w:cs="Times New Roman"/>
          <w:spacing w:val="-7"/>
        </w:rPr>
        <w:t>hiển</w:t>
      </w:r>
      <w:proofErr w:type="spellEnd"/>
      <w:r w:rsidRPr="00AC51E4">
        <w:rPr>
          <w:rFonts w:cs="Times New Roman"/>
          <w:spacing w:val="-7"/>
        </w:rPr>
        <w:t xml:space="preserve"> </w:t>
      </w:r>
      <w:proofErr w:type="spellStart"/>
      <w:r w:rsidRPr="00AC51E4">
        <w:rPr>
          <w:rFonts w:cs="Times New Roman"/>
          <w:spacing w:val="-7"/>
        </w:rPr>
        <w:t>thị</w:t>
      </w:r>
      <w:proofErr w:type="spellEnd"/>
      <w:r w:rsidRPr="00AC51E4">
        <w:rPr>
          <w:rFonts w:cs="Times New Roman"/>
          <w:spacing w:val="-7"/>
        </w:rPr>
        <w:t xml:space="preserve"> chi </w:t>
      </w:r>
      <w:proofErr w:type="spellStart"/>
      <w:r w:rsidRPr="00AC51E4">
        <w:rPr>
          <w:rFonts w:cs="Times New Roman"/>
          <w:spacing w:val="-7"/>
        </w:rPr>
        <w:t>tiết</w:t>
      </w:r>
      <w:proofErr w:type="spellEnd"/>
      <w:r w:rsidRPr="00AC51E4">
        <w:rPr>
          <w:rFonts w:cs="Times New Roman"/>
          <w:spacing w:val="-7"/>
        </w:rPr>
        <w:t xml:space="preserve">. </w:t>
      </w:r>
    </w:p>
    <w:p w14:paraId="6A2E5744" w14:textId="65334B14" w:rsidR="00907651" w:rsidRDefault="00907651" w:rsidP="00AC51E4">
      <w:pPr>
        <w:spacing w:before="60" w:after="60" w:line="312" w:lineRule="auto"/>
        <w:jc w:val="left"/>
        <w:rPr>
          <w:rFonts w:cs="Times New Roman"/>
          <w:spacing w:val="-12"/>
          <w:w w:val="92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Hoàn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thành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sản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phẩm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đúng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thời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gian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12"/>
          <w:w w:val="92"/>
        </w:rPr>
        <w:t>định</w:t>
      </w:r>
      <w:proofErr w:type="spellEnd"/>
      <w:r w:rsidRPr="00AC51E4">
        <w:rPr>
          <w:rFonts w:cs="Times New Roman"/>
          <w:spacing w:val="-12"/>
          <w:w w:val="92"/>
        </w:rPr>
        <w:t>.</w:t>
      </w:r>
    </w:p>
    <w:p w14:paraId="03527FFD" w14:textId="77777777" w:rsidR="00AC51E4" w:rsidRPr="00AC51E4" w:rsidRDefault="00AC51E4" w:rsidP="00AC51E4">
      <w:pPr>
        <w:spacing w:before="60" w:after="60" w:line="312" w:lineRule="auto"/>
        <w:jc w:val="left"/>
        <w:rPr>
          <w:rFonts w:ascii="Times New Roman" w:eastAsiaTheme="minorHAnsi" w:hAnsi="Times New Roman" w:cs="Times New Roman"/>
          <w:spacing w:val="-3"/>
          <w:lang w:eastAsia="en-US" w:bidi="ar-SA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Dễ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dàng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tùy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chỉnh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thay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đổi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các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modul</w:t>
      </w:r>
      <w:proofErr w:type="spellEnd"/>
      <w:r w:rsidRPr="00AC51E4">
        <w:rPr>
          <w:rFonts w:cs="Times New Roman"/>
        </w:rPr>
        <w:t xml:space="preserve">,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khả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  <w:spacing w:val="-3"/>
        </w:rPr>
        <w:t>năng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tích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hợp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nhiều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thành</w:t>
      </w:r>
      <w:proofErr w:type="spellEnd"/>
      <w:r w:rsidRPr="00AC51E4">
        <w:rPr>
          <w:rFonts w:cs="Times New Roman"/>
          <w:spacing w:val="-3"/>
        </w:rPr>
        <w:t xml:space="preserve"> </w:t>
      </w:r>
      <w:proofErr w:type="spellStart"/>
      <w:r w:rsidRPr="00AC51E4">
        <w:rPr>
          <w:rFonts w:cs="Times New Roman"/>
          <w:spacing w:val="-3"/>
        </w:rPr>
        <w:t>phần</w:t>
      </w:r>
      <w:proofErr w:type="spellEnd"/>
      <w:r w:rsidRPr="00AC51E4">
        <w:rPr>
          <w:rFonts w:cs="Times New Roman"/>
          <w:spacing w:val="-3"/>
        </w:rPr>
        <w:t>.</w:t>
      </w:r>
    </w:p>
    <w:p w14:paraId="0F04ADA8" w14:textId="77777777" w:rsidR="00AC51E4" w:rsidRPr="00AC51E4" w:rsidRDefault="00AC51E4" w:rsidP="00AC51E4">
      <w:pPr>
        <w:spacing w:before="60" w:after="60" w:line="312" w:lineRule="auto"/>
        <w:jc w:val="left"/>
        <w:rPr>
          <w:rFonts w:cs="Times New Roman"/>
        </w:rPr>
      </w:pPr>
      <w:r w:rsidRPr="00AC51E4">
        <w:rPr>
          <w:rFonts w:cs="Times New Roman"/>
        </w:rPr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hiệu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quả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  <w:r w:rsidRPr="00AC51E4">
        <w:rPr>
          <w:rFonts w:cs="Times New Roman"/>
        </w:rPr>
        <w:br/>
        <w:t xml:space="preserve">- </w:t>
      </w:r>
      <w:proofErr w:type="spellStart"/>
      <w:r w:rsidRPr="00AC51E4">
        <w:rPr>
          <w:rFonts w:cs="Times New Roman"/>
        </w:rPr>
        <w:t>Có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tính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bảo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mật</w:t>
      </w:r>
      <w:proofErr w:type="spellEnd"/>
      <w:r w:rsidRPr="00AC51E4">
        <w:rPr>
          <w:rFonts w:cs="Times New Roman"/>
        </w:rPr>
        <w:t xml:space="preserve"> </w:t>
      </w:r>
      <w:proofErr w:type="spellStart"/>
      <w:r w:rsidRPr="00AC51E4">
        <w:rPr>
          <w:rFonts w:cs="Times New Roman"/>
        </w:rPr>
        <w:t>cao</w:t>
      </w:r>
      <w:proofErr w:type="spellEnd"/>
      <w:r w:rsidRPr="00AC51E4">
        <w:rPr>
          <w:rFonts w:cs="Times New Roman"/>
        </w:rPr>
        <w:t>.</w:t>
      </w:r>
    </w:p>
    <w:p w14:paraId="7BD435C6" w14:textId="77777777" w:rsidR="00AC51E4" w:rsidRPr="00AC51E4" w:rsidRDefault="00AC51E4" w:rsidP="00AC51E4">
      <w:pPr>
        <w:spacing w:before="60" w:after="60" w:line="312" w:lineRule="auto"/>
        <w:rPr>
          <w:rFonts w:cs="Times New Roman"/>
          <w:spacing w:val="-12"/>
          <w:w w:val="92"/>
        </w:rPr>
      </w:pPr>
    </w:p>
    <w:p w14:paraId="47184346" w14:textId="77777777" w:rsidR="006F7177" w:rsidRPr="006F7177" w:rsidRDefault="006F7177" w:rsidP="006F7177"/>
    <w:p w14:paraId="7188314F" w14:textId="67E85291" w:rsidR="00947316" w:rsidRDefault="00947316" w:rsidP="00A9178E">
      <w:pPr>
        <w:pStyle w:val="u2"/>
      </w:pPr>
      <w:bookmarkStart w:id="9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bookmarkEnd w:id="9"/>
      <w:proofErr w:type="spellEnd"/>
    </w:p>
    <w:p w14:paraId="56B4627C" w14:textId="77777777" w:rsidR="00B10AD4" w:rsidRPr="00B10AD4" w:rsidRDefault="00B10AD4" w:rsidP="00B10AD4"/>
    <w:p w14:paraId="5693CA33" w14:textId="5A72BB42" w:rsidR="00B10AD4" w:rsidRPr="00B10AD4" w:rsidRDefault="00B10AD4" w:rsidP="00B10AD4">
      <w:r>
        <w:rPr>
          <w:noProof/>
          <w:sz w:val="28"/>
          <w:szCs w:val="28"/>
        </w:rPr>
        <w:drawing>
          <wp:inline distT="0" distB="0" distL="0" distR="0" wp14:anchorId="7E86CA42" wp14:editId="2F47933D">
            <wp:extent cx="5575300" cy="3842670"/>
            <wp:effectExtent l="0" t="0" r="6350" b="5715"/>
            <wp:docPr id="7" name="Hình ảnh 7" descr="Ảnh có chứa văn bản, bản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8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56A44DA2" w:rsidR="00F3362F" w:rsidRDefault="00AD13E4" w:rsidP="00A9178E">
      <w:pPr>
        <w:pStyle w:val="u2"/>
      </w:pPr>
      <w:bookmarkStart w:id="10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0"/>
      <w:proofErr w:type="spellEnd"/>
    </w:p>
    <w:p w14:paraId="7843327D" w14:textId="58177B23" w:rsidR="00224D68" w:rsidRDefault="00224D68" w:rsidP="00224D68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Mai</w:t>
      </w:r>
      <w:r w:rsidR="00342043">
        <w:t xml:space="preserve">, </w:t>
      </w:r>
      <w:proofErr w:type="spellStart"/>
      <w:r w:rsidR="00342043">
        <w:t>theo</w:t>
      </w:r>
      <w:proofErr w:type="spellEnd"/>
      <w:r w:rsidR="00342043">
        <w:t xml:space="preserve"> </w:t>
      </w:r>
      <w:proofErr w:type="spellStart"/>
      <w:r w:rsidR="00342043">
        <w:t>dõi</w:t>
      </w:r>
      <w:proofErr w:type="spellEnd"/>
      <w:r w:rsidR="00342043">
        <w:t xml:space="preserve"> </w:t>
      </w:r>
      <w:proofErr w:type="spellStart"/>
      <w:r w:rsidR="00342043">
        <w:t>dinh</w:t>
      </w:r>
      <w:proofErr w:type="spellEnd"/>
      <w:r w:rsidR="00342043">
        <w:t xml:space="preserve"> </w:t>
      </w:r>
      <w:proofErr w:type="spellStart"/>
      <w:r w:rsidR="00342043">
        <w:t>dưỡng</w:t>
      </w:r>
      <w:proofErr w:type="spellEnd"/>
      <w:r w:rsidR="00342043">
        <w:t xml:space="preserve"> </w:t>
      </w:r>
      <w:proofErr w:type="spellStart"/>
      <w:r w:rsidR="00342043">
        <w:t>toàn</w:t>
      </w:r>
      <w:proofErr w:type="spellEnd"/>
      <w:r w:rsidR="00342043">
        <w:t xml:space="preserve"> </w:t>
      </w:r>
      <w:proofErr w:type="spellStart"/>
      <w:r w:rsidR="00342043">
        <w:t>bộ</w:t>
      </w:r>
      <w:proofErr w:type="spellEnd"/>
      <w:r w:rsidR="00342043">
        <w:t xml:space="preserve"> </w:t>
      </w:r>
      <w:proofErr w:type="spellStart"/>
      <w:r w:rsidR="00342043">
        <w:t>danh</w:t>
      </w:r>
      <w:proofErr w:type="spellEnd"/>
      <w:r w:rsidR="00342043">
        <w:t xml:space="preserve"> </w:t>
      </w:r>
      <w:proofErr w:type="spellStart"/>
      <w:r w:rsidR="00342043">
        <w:t>sách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nhân</w:t>
      </w:r>
      <w:proofErr w:type="spellEnd"/>
      <w:r w:rsidR="00342043">
        <w:t xml:space="preserve"> </w:t>
      </w:r>
      <w:proofErr w:type="spellStart"/>
      <w:r w:rsidR="00342043">
        <w:t>nội</w:t>
      </w:r>
      <w:proofErr w:type="spellEnd"/>
      <w:r w:rsidR="00342043">
        <w:t xml:space="preserve"> </w:t>
      </w:r>
      <w:proofErr w:type="spellStart"/>
      <w:r w:rsidR="00342043">
        <w:t>trú</w:t>
      </w:r>
      <w:proofErr w:type="spellEnd"/>
      <w:r w:rsidR="00342043">
        <w:t xml:space="preserve"> </w:t>
      </w:r>
      <w:proofErr w:type="spellStart"/>
      <w:r w:rsidR="00342043">
        <w:t>hiện</w:t>
      </w:r>
      <w:proofErr w:type="spellEnd"/>
      <w:r w:rsidR="00342043">
        <w:t xml:space="preserve"> </w:t>
      </w:r>
      <w:proofErr w:type="spellStart"/>
      <w:r w:rsidR="00342043">
        <w:t>tại</w:t>
      </w:r>
      <w:proofErr w:type="spellEnd"/>
      <w:r w:rsidR="00342043">
        <w:t xml:space="preserve"> </w:t>
      </w:r>
      <w:proofErr w:type="spellStart"/>
      <w:r w:rsidR="00342043">
        <w:t>của</w:t>
      </w:r>
      <w:proofErr w:type="spellEnd"/>
      <w:r w:rsidR="00342043">
        <w:t xml:space="preserve"> </w:t>
      </w:r>
      <w:proofErr w:type="spellStart"/>
      <w:r w:rsidR="00342043">
        <w:t>bệnh</w:t>
      </w:r>
      <w:proofErr w:type="spellEnd"/>
      <w:r w:rsidR="00342043">
        <w:t xml:space="preserve"> </w:t>
      </w:r>
      <w:proofErr w:type="spellStart"/>
      <w:r w:rsidR="00342043">
        <w:t>viện</w:t>
      </w:r>
      <w:proofErr w:type="spellEnd"/>
    </w:p>
    <w:p w14:paraId="17DBDEB6" w14:textId="0B9B3FF4" w:rsidR="00AC51E4" w:rsidRPr="00224D68" w:rsidRDefault="00AC51E4" w:rsidP="00224D68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1000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khoa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10000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y,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</w:p>
    <w:p w14:paraId="58864480" w14:textId="000B3758" w:rsidR="00802E21" w:rsidRDefault="00802E21" w:rsidP="00802E21">
      <w:pPr>
        <w:pStyle w:val="u1"/>
      </w:pPr>
      <w:bookmarkStart w:id="11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1"/>
    </w:p>
    <w:p w14:paraId="4956E44A" w14:textId="6E0C7A82" w:rsidR="00342043" w:rsidRDefault="00342043" w:rsidP="00342043"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6FC4C5A2" w14:textId="5EC5C404" w:rsidR="00342043" w:rsidRPr="00342043" w:rsidRDefault="00342043" w:rsidP="00342043">
      <w:r>
        <w:t xml:space="preserve">1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team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042BED5" w14:textId="3BF3B81B" w:rsidR="00802E21" w:rsidRDefault="00342043" w:rsidP="00802E21">
      <w:pPr>
        <w:rPr>
          <w:i/>
          <w:iCs/>
        </w:rPr>
      </w:pPr>
      <w:proofErr w:type="spellStart"/>
      <w:r>
        <w:rPr>
          <w:i/>
          <w:iCs/>
        </w:rPr>
        <w:t>Quy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>:</w:t>
      </w:r>
    </w:p>
    <w:p w14:paraId="0FEAA6B9" w14:textId="447D118E" w:rsidR="00342043" w:rsidRPr="00802E21" w:rsidRDefault="00342043" w:rsidP="00802E21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lần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lấy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thêm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)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</w:p>
    <w:p w14:paraId="201D3D5C" w14:textId="571BF035" w:rsidR="00E31DB9" w:rsidRDefault="00E31DB9" w:rsidP="00F16A81">
      <w:pPr>
        <w:pStyle w:val="u1"/>
      </w:pPr>
      <w:bookmarkStart w:id="12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2"/>
      <w:proofErr w:type="spellEnd"/>
    </w:p>
    <w:p w14:paraId="486E4519" w14:textId="0D17528D" w:rsidR="00464FA9" w:rsidRDefault="00464FA9" w:rsidP="00E31DB9">
      <w:pPr>
        <w:pStyle w:val="u2"/>
      </w:pPr>
      <w:bookmarkStart w:id="13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3"/>
      <w:proofErr w:type="spellEnd"/>
    </w:p>
    <w:p w14:paraId="6D2D530E" w14:textId="6CD16197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04056307" w14:textId="51FE5147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5A21A8">
        <w:t xml:space="preserve"> </w:t>
      </w:r>
      <w:proofErr w:type="spellStart"/>
      <w:r w:rsidR="005A21A8">
        <w:t>theo</w:t>
      </w:r>
      <w:proofErr w:type="spellEnd"/>
      <w:r w:rsidR="005A21A8">
        <w:t xml:space="preserve"> khoa, </w:t>
      </w:r>
      <w:proofErr w:type="spellStart"/>
      <w:r w:rsidR="005A21A8">
        <w:t>viện</w:t>
      </w:r>
      <w:proofErr w:type="spellEnd"/>
      <w:r w:rsidR="00705B12">
        <w:t>.</w:t>
      </w:r>
    </w:p>
    <w:p w14:paraId="11E33436" w14:textId="0EE65914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2C44CE79" w14:textId="3F82904B" w:rsid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>.</w:t>
      </w:r>
    </w:p>
    <w:p w14:paraId="56EA9FB9" w14:textId="44565834" w:rsidR="00342043" w:rsidRPr="00342043" w:rsidRDefault="00342043" w:rsidP="00342043">
      <w:pPr>
        <w:pStyle w:val="oancuaDanhsach"/>
        <w:numPr>
          <w:ilvl w:val="0"/>
          <w:numId w:val="40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 w:rsidR="00705B12">
        <w:t xml:space="preserve"> </w:t>
      </w:r>
      <w:proofErr w:type="spellStart"/>
      <w:r w:rsidR="00705B12">
        <w:t>từ</w:t>
      </w:r>
      <w:proofErr w:type="spellEnd"/>
      <w:r w:rsidR="00705B12">
        <w:t xml:space="preserve"> </w:t>
      </w:r>
      <w:proofErr w:type="spellStart"/>
      <w:r w:rsidR="00705B12">
        <w:t>bác</w:t>
      </w:r>
      <w:proofErr w:type="spellEnd"/>
      <w:r w:rsidR="00705B12">
        <w:t xml:space="preserve"> </w:t>
      </w:r>
      <w:proofErr w:type="spellStart"/>
      <w:r w:rsidR="00705B12">
        <w:t>sĩ</w:t>
      </w:r>
      <w:proofErr w:type="spellEnd"/>
      <w:r w:rsidR="00705B12">
        <w:t>.</w:t>
      </w:r>
    </w:p>
    <w:p w14:paraId="7BAAB606" w14:textId="77777777" w:rsidR="00B34199" w:rsidRDefault="00B34199" w:rsidP="00B34199">
      <w:pPr>
        <w:pStyle w:val="u2"/>
      </w:pPr>
      <w:bookmarkStart w:id="14" w:name="_Toc25660393"/>
      <w:r>
        <w:t>Work Breakdown Structure</w:t>
      </w:r>
      <w:bookmarkEnd w:id="14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5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6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7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44E85B20" w14:textId="03154431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AB2F8F">
        <w:rPr>
          <w:i/>
        </w:rPr>
        <w:t xml:space="preserve">: </w:t>
      </w:r>
      <w:r w:rsidR="00C77ACF">
        <w:rPr>
          <w:i/>
        </w:rPr>
        <w:t>2</w:t>
      </w:r>
      <w:r w:rsidR="007D42F3">
        <w:rPr>
          <w:i/>
        </w:rPr>
        <w:t xml:space="preserve">00 </w:t>
      </w:r>
      <w:proofErr w:type="spellStart"/>
      <w:r w:rsidR="007D42F3">
        <w:rPr>
          <w:i/>
        </w:rPr>
        <w:t>triệu</w:t>
      </w:r>
      <w:proofErr w:type="spellEnd"/>
      <w:r w:rsidR="000D05BB">
        <w:rPr>
          <w:i/>
        </w:rPr>
        <w:t xml:space="preserve"> VNĐ</w:t>
      </w:r>
    </w:p>
    <w:p w14:paraId="5B12B085" w14:textId="725EDA0C" w:rsidR="003E6A70" w:rsidRDefault="007D42F3" w:rsidP="003D6029">
      <w:pPr>
        <w:rPr>
          <w:i/>
        </w:rPr>
      </w:pP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và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nâng</w:t>
      </w:r>
      <w:proofErr w:type="spellEnd"/>
      <w:r w:rsidR="00DA55BB">
        <w:rPr>
          <w:i/>
        </w:rPr>
        <w:t xml:space="preserve"> </w:t>
      </w:r>
      <w:proofErr w:type="spellStart"/>
      <w:r w:rsidR="00DA55BB"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</w:p>
    <w:p w14:paraId="38A12E3F" w14:textId="77777777" w:rsidR="00DA55BB" w:rsidRDefault="00DA55BB" w:rsidP="003D6029">
      <w:pPr>
        <w:rPr>
          <w:i/>
        </w:rPr>
      </w:pPr>
      <w:proofErr w:type="spellStart"/>
      <w:r>
        <w:rPr>
          <w:i/>
        </w:rPr>
        <w:t>Riêng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nâng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cấp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đa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lần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</w:t>
      </w:r>
      <w:proofErr w:type="spellEnd"/>
    </w:p>
    <w:p w14:paraId="3BDFEBAE" w14:textId="0865E8B2" w:rsidR="00DA55BB" w:rsidRDefault="00DA55BB" w:rsidP="003D6029">
      <w:pPr>
        <w:rPr>
          <w:i/>
        </w:rPr>
      </w:pPr>
      <w:r>
        <w:rPr>
          <w:i/>
        </w:rPr>
        <w:t xml:space="preserve">Sau 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muốn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hay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tùy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</w:p>
    <w:p w14:paraId="578C2CD0" w14:textId="2114E611" w:rsidR="00D65A38" w:rsidRDefault="00D65A38" w:rsidP="00D65A38">
      <w:pPr>
        <w:pStyle w:val="u1"/>
      </w:pPr>
      <w:bookmarkStart w:id="18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626F560C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code</w:t>
      </w:r>
      <w:r w:rsidR="00C77ACF">
        <w:rPr>
          <w:i/>
        </w:rPr>
        <w:t xml:space="preserve"> :</w:t>
      </w:r>
      <w:proofErr w:type="gramEnd"/>
      <w:r w:rsidR="00C77ACF">
        <w:rPr>
          <w:i/>
        </w:rPr>
        <w:t xml:space="preserve"> 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lastRenderedPageBreak/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19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9"/>
      <w:proofErr w:type="spellEnd"/>
      <w:r>
        <w:t xml:space="preserve"> </w:t>
      </w:r>
    </w:p>
    <w:p w14:paraId="2982407F" w14:textId="7E719BED" w:rsidR="00485948" w:rsidRDefault="003F1120" w:rsidP="00E53CDE">
      <w:pPr>
        <w:pStyle w:val="u2"/>
        <w:rPr>
          <w:lang w:eastAsia="en-US" w:bidi="ar-SA"/>
        </w:rPr>
      </w:pPr>
      <w:bookmarkStart w:id="20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0"/>
      <w:proofErr w:type="spellEnd"/>
    </w:p>
    <w:p w14:paraId="6777E189" w14:textId="77777777" w:rsidR="00AB64E5" w:rsidRPr="00AB64E5" w:rsidRDefault="00AB64E5" w:rsidP="00AB64E5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1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2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2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2"/>
      <w:proofErr w:type="spellStart"/>
      <w:r w:rsidRPr="003F1120">
        <w:rPr>
          <w:lang w:eastAsia="en-US" w:bidi="ar-SA"/>
        </w:rPr>
        <w:t>Mạng</w:t>
      </w:r>
      <w:bookmarkEnd w:id="23"/>
      <w:proofErr w:type="spellEnd"/>
    </w:p>
    <w:p w14:paraId="732EE1EB" w14:textId="4D6340C4" w:rsidR="009D290A" w:rsidRDefault="009D290A" w:rsidP="005E2D65">
      <w:pPr>
        <w:pStyle w:val="u1"/>
      </w:pPr>
      <w:bookmarkStart w:id="24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4"/>
      <w:proofErr w:type="spellEnd"/>
    </w:p>
    <w:p w14:paraId="36610AD8" w14:textId="10D1CC69" w:rsidR="00F45E06" w:rsidRDefault="00F45E06" w:rsidP="00F45E06">
      <w:pPr>
        <w:pStyle w:val="u2"/>
      </w:pPr>
      <w:bookmarkStart w:id="25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5"/>
      <w:proofErr w:type="spellEnd"/>
    </w:p>
    <w:p w14:paraId="2708B202" w14:textId="7E4560FD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của</w:t>
      </w:r>
      <w:proofErr w:type="spellEnd"/>
      <w:r w:rsidR="00C70C9D"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755130A9" w:rsidR="00667DD5" w:rsidRDefault="003A3FFF" w:rsidP="00C70C9D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C70C9D">
        <w:t xml:space="preserve"> </w:t>
      </w:r>
      <w:proofErr w:type="spellStart"/>
      <w:r w:rsidR="00C70C9D">
        <w:t>Không</w:t>
      </w:r>
      <w:proofErr w:type="spellEnd"/>
      <w:r w:rsidR="00C70C9D">
        <w:t xml:space="preserve"> </w:t>
      </w:r>
      <w:proofErr w:type="spellStart"/>
      <w:r w:rsidR="00C70C9D">
        <w:t>cần</w:t>
      </w:r>
      <w:proofErr w:type="spellEnd"/>
      <w:r w:rsidR="00C70C9D">
        <w:t xml:space="preserve"> </w:t>
      </w:r>
      <w:proofErr w:type="spellStart"/>
      <w:r w:rsidR="00C70C9D">
        <w:t>thiết</w:t>
      </w:r>
      <w:proofErr w:type="spellEnd"/>
      <w:r w:rsidR="00C70C9D">
        <w:t xml:space="preserve"> </w:t>
      </w:r>
      <w:proofErr w:type="spellStart"/>
      <w:r w:rsidR="00C70C9D">
        <w:t>phải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viên</w:t>
      </w:r>
      <w:proofErr w:type="spellEnd"/>
      <w:r w:rsidR="00C70C9D">
        <w:t xml:space="preserve"> </w:t>
      </w:r>
      <w:proofErr w:type="spellStart"/>
      <w:r w:rsidR="00C70C9D">
        <w:t>làm</w:t>
      </w:r>
      <w:proofErr w:type="spellEnd"/>
      <w:r w:rsidR="00C70C9D">
        <w:t xml:space="preserve"> </w:t>
      </w:r>
      <w:proofErr w:type="spellStart"/>
      <w:r w:rsidR="00C70C9D">
        <w:t>việc</w:t>
      </w:r>
      <w:proofErr w:type="spellEnd"/>
      <w:r w:rsidR="00C70C9D">
        <w:t xml:space="preserve"> </w:t>
      </w:r>
      <w:proofErr w:type="spellStart"/>
      <w:r w:rsidR="00C70C9D">
        <w:t>trực</w:t>
      </w:r>
      <w:proofErr w:type="spellEnd"/>
      <w:r w:rsidR="00C70C9D">
        <w:t xml:space="preserve"> </w:t>
      </w:r>
      <w:proofErr w:type="spellStart"/>
      <w:r w:rsidR="00C70C9D">
        <w:t>tiếp</w:t>
      </w:r>
      <w:proofErr w:type="spellEnd"/>
      <w:r w:rsidR="00C70C9D">
        <w:t xml:space="preserve"> ở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bởi</w:t>
      </w:r>
      <w:proofErr w:type="spellEnd"/>
      <w:r w:rsidR="00C70C9D">
        <w:t xml:space="preserve"> </w:t>
      </w:r>
      <w:proofErr w:type="spellStart"/>
      <w:r w:rsidR="00C70C9D">
        <w:t>vì</w:t>
      </w:r>
      <w:proofErr w:type="spellEnd"/>
      <w:r w:rsidR="00C70C9D">
        <w:t xml:space="preserve"> </w:t>
      </w:r>
      <w:proofErr w:type="spellStart"/>
      <w:r w:rsidR="00C70C9D">
        <w:t>nếu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vấn</w:t>
      </w:r>
      <w:proofErr w:type="spellEnd"/>
      <w:r w:rsidR="00C70C9D">
        <w:t xml:space="preserve"> </w:t>
      </w:r>
      <w:proofErr w:type="spellStart"/>
      <w:r w:rsidR="00C70C9D">
        <w:t>đề</w:t>
      </w:r>
      <w:proofErr w:type="spellEnd"/>
      <w:r w:rsidR="00C70C9D">
        <w:t xml:space="preserve"> </w:t>
      </w:r>
      <w:proofErr w:type="spellStart"/>
      <w:r w:rsidR="00C70C9D">
        <w:t>gì</w:t>
      </w:r>
      <w:proofErr w:type="spellEnd"/>
      <w:r w:rsidR="00C70C9D">
        <w:t xml:space="preserve"> </w:t>
      </w:r>
      <w:proofErr w:type="spellStart"/>
      <w:r w:rsidR="00C70C9D">
        <w:t>xảy</w:t>
      </w:r>
      <w:proofErr w:type="spellEnd"/>
      <w:r w:rsidR="00C70C9D">
        <w:t xml:space="preserve"> ra </w:t>
      </w:r>
      <w:proofErr w:type="spellStart"/>
      <w:r w:rsidR="00C70C9D">
        <w:t>chúng</w:t>
      </w:r>
      <w:proofErr w:type="spellEnd"/>
      <w:r w:rsidR="00C70C9D">
        <w:t xml:space="preserve"> </w:t>
      </w:r>
      <w:proofErr w:type="spellStart"/>
      <w:r w:rsidR="00C70C9D">
        <w:t>tôi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thể</w:t>
      </w:r>
      <w:proofErr w:type="spellEnd"/>
      <w:r w:rsidR="00C70C9D">
        <w:t xml:space="preserve"> </w:t>
      </w:r>
      <w:proofErr w:type="spellStart"/>
      <w:r w:rsidR="00C70C9D">
        <w:t>sửa</w:t>
      </w:r>
      <w:proofErr w:type="spellEnd"/>
      <w:r w:rsidR="00C70C9D">
        <w:t xml:space="preserve"> </w:t>
      </w:r>
      <w:proofErr w:type="spellStart"/>
      <w:r w:rsidR="00C70C9D">
        <w:t>lỗi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bảo</w:t>
      </w:r>
      <w:proofErr w:type="spellEnd"/>
      <w:r w:rsidR="00C70C9D">
        <w:t xml:space="preserve"> </w:t>
      </w:r>
      <w:proofErr w:type="spellStart"/>
      <w:r w:rsidR="00C70C9D">
        <w:t>trì</w:t>
      </w:r>
      <w:proofErr w:type="spellEnd"/>
      <w:r w:rsidR="00C70C9D">
        <w:t xml:space="preserve"> </w:t>
      </w:r>
      <w:proofErr w:type="spellStart"/>
      <w:r w:rsidR="00C70C9D">
        <w:t>ngay</w:t>
      </w:r>
      <w:proofErr w:type="spellEnd"/>
      <w:r w:rsidR="00C70C9D">
        <w:t xml:space="preserve"> </w:t>
      </w:r>
      <w:proofErr w:type="spellStart"/>
      <w:r w:rsidR="00C70C9D">
        <w:t>từ</w:t>
      </w:r>
      <w:proofErr w:type="spellEnd"/>
      <w:r w:rsidR="00C70C9D">
        <w:t xml:space="preserve"> </w:t>
      </w:r>
      <w:proofErr w:type="spellStart"/>
      <w:r w:rsidR="00C70C9D">
        <w:t>xa</w:t>
      </w:r>
      <w:proofErr w:type="spellEnd"/>
      <w:r w:rsidR="00C70C9D">
        <w:t xml:space="preserve"> </w:t>
      </w:r>
      <w:proofErr w:type="spellStart"/>
      <w:r w:rsidR="00C70C9D">
        <w:t>hoặc</w:t>
      </w:r>
      <w:proofErr w:type="spellEnd"/>
      <w:r w:rsidR="00C70C9D">
        <w:t xml:space="preserve"> </w:t>
      </w:r>
      <w:proofErr w:type="spellStart"/>
      <w:r w:rsidR="00C70C9D">
        <w:t>sẽ</w:t>
      </w:r>
      <w:proofErr w:type="spellEnd"/>
      <w:r w:rsidR="00C70C9D">
        <w:t xml:space="preserve"> </w:t>
      </w:r>
      <w:proofErr w:type="spellStart"/>
      <w:r w:rsidR="00C70C9D">
        <w:t>trực</w:t>
      </w:r>
      <w:proofErr w:type="spellEnd"/>
      <w:r w:rsidR="00C70C9D">
        <w:t xml:space="preserve"> </w:t>
      </w:r>
      <w:proofErr w:type="spellStart"/>
      <w:r w:rsidR="00C70C9D">
        <w:t>tiếp</w:t>
      </w:r>
      <w:proofErr w:type="spellEnd"/>
      <w:r w:rsidR="00C70C9D">
        <w:t xml:space="preserve"> </w:t>
      </w:r>
      <w:proofErr w:type="spellStart"/>
      <w:r w:rsidR="00C70C9D">
        <w:t>đến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để</w:t>
      </w:r>
      <w:proofErr w:type="spellEnd"/>
      <w:r w:rsidR="00C70C9D">
        <w:t xml:space="preserve"> </w:t>
      </w:r>
      <w:proofErr w:type="spellStart"/>
      <w:r w:rsidR="00C70C9D">
        <w:t>sửa</w:t>
      </w:r>
      <w:proofErr w:type="spellEnd"/>
      <w:r w:rsidR="00C70C9D">
        <w:t xml:space="preserve"> </w:t>
      </w:r>
      <w:proofErr w:type="spellStart"/>
      <w:r w:rsidR="00C70C9D">
        <w:t>lỗi</w:t>
      </w:r>
      <w:proofErr w:type="spellEnd"/>
      <w:r w:rsidR="00C70C9D">
        <w:t xml:space="preserve">. </w:t>
      </w:r>
      <w:proofErr w:type="spellStart"/>
      <w:r w:rsidR="00C70C9D">
        <w:t>Lí</w:t>
      </w:r>
      <w:proofErr w:type="spellEnd"/>
      <w:r w:rsidR="00C70C9D">
        <w:t xml:space="preserve"> do </w:t>
      </w:r>
      <w:proofErr w:type="spellStart"/>
      <w:r w:rsidR="00C70C9D">
        <w:t>bởi</w:t>
      </w:r>
      <w:proofErr w:type="spellEnd"/>
      <w:r w:rsidR="00C70C9D">
        <w:t xml:space="preserve"> </w:t>
      </w:r>
      <w:proofErr w:type="spellStart"/>
      <w:r w:rsidR="00C70C9D">
        <w:t>vì</w:t>
      </w:r>
      <w:proofErr w:type="spellEnd"/>
      <w:r w:rsidR="00C70C9D">
        <w:t xml:space="preserve"> </w:t>
      </w:r>
      <w:proofErr w:type="spellStart"/>
      <w:r w:rsidR="00C70C9D">
        <w:t>hệ</w:t>
      </w:r>
      <w:proofErr w:type="spellEnd"/>
      <w:r w:rsidR="00C70C9D">
        <w:t xml:space="preserve"> </w:t>
      </w:r>
      <w:proofErr w:type="spellStart"/>
      <w:r w:rsidR="00C70C9D">
        <w:t>thống</w:t>
      </w:r>
      <w:proofErr w:type="spellEnd"/>
      <w:r w:rsidR="00C70C9D">
        <w:t xml:space="preserve"> </w:t>
      </w:r>
      <w:proofErr w:type="spellStart"/>
      <w:r w:rsidR="00C70C9D">
        <w:t>này</w:t>
      </w:r>
      <w:proofErr w:type="spellEnd"/>
      <w:r w:rsidR="00C70C9D">
        <w:t xml:space="preserve"> </w:t>
      </w:r>
      <w:proofErr w:type="spellStart"/>
      <w:r w:rsidR="00C70C9D">
        <w:t>không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gây</w:t>
      </w:r>
      <w:proofErr w:type="spellEnd"/>
      <w:r w:rsidR="00C70C9D">
        <w:t xml:space="preserve"> </w:t>
      </w:r>
      <w:proofErr w:type="spellStart"/>
      <w:r w:rsidR="00C70C9D">
        <w:t>ảnh</w:t>
      </w:r>
      <w:proofErr w:type="spellEnd"/>
      <w:r w:rsidR="00C70C9D">
        <w:t xml:space="preserve"> </w:t>
      </w:r>
      <w:proofErr w:type="spellStart"/>
      <w:r w:rsidR="00C70C9D">
        <w:t>hưởng</w:t>
      </w:r>
      <w:proofErr w:type="spellEnd"/>
      <w:r w:rsidR="00C70C9D">
        <w:t xml:space="preserve"> </w:t>
      </w:r>
      <w:proofErr w:type="spellStart"/>
      <w:r w:rsidR="00C70C9D">
        <w:t>ngay</w:t>
      </w:r>
      <w:proofErr w:type="spellEnd"/>
      <w:r w:rsidR="00C70C9D">
        <w:t xml:space="preserve"> </w:t>
      </w:r>
      <w:proofErr w:type="spellStart"/>
      <w:r w:rsidR="00C70C9D">
        <w:t>tức</w:t>
      </w:r>
      <w:proofErr w:type="spellEnd"/>
      <w:r w:rsidR="00C70C9D">
        <w:t xml:space="preserve"> </w:t>
      </w:r>
      <w:proofErr w:type="spellStart"/>
      <w:r w:rsidR="00C70C9D">
        <w:t>thời</w:t>
      </w:r>
      <w:proofErr w:type="spellEnd"/>
      <w:r w:rsidR="00C70C9D">
        <w:t xml:space="preserve"> </w:t>
      </w:r>
      <w:proofErr w:type="spellStart"/>
      <w:r w:rsidR="00C70C9D">
        <w:t>đến</w:t>
      </w:r>
      <w:proofErr w:type="spellEnd"/>
      <w:r w:rsidR="00C70C9D">
        <w:t xml:space="preserve"> </w:t>
      </w:r>
      <w:proofErr w:type="spellStart"/>
      <w:r w:rsidR="00C70C9D">
        <w:t>sức</w:t>
      </w:r>
      <w:proofErr w:type="spellEnd"/>
      <w:r w:rsidR="00C70C9D">
        <w:t xml:space="preserve"> </w:t>
      </w:r>
      <w:proofErr w:type="spellStart"/>
      <w:r w:rsidR="00C70C9D">
        <w:t>khỏe</w:t>
      </w:r>
      <w:proofErr w:type="spellEnd"/>
      <w:r w:rsidR="00C70C9D">
        <w:t xml:space="preserve"> </w:t>
      </w:r>
      <w:proofErr w:type="spellStart"/>
      <w:r w:rsidR="00C70C9D">
        <w:t>của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số</w:t>
      </w:r>
      <w:proofErr w:type="spellEnd"/>
      <w:r w:rsidR="00C70C9D">
        <w:t xml:space="preserve"> </w:t>
      </w:r>
      <w:proofErr w:type="spellStart"/>
      <w:r w:rsidR="00C70C9D">
        <w:t>lượng</w:t>
      </w:r>
      <w:proofErr w:type="spellEnd"/>
      <w:r w:rsidR="00C70C9D">
        <w:t xml:space="preserve"> </w:t>
      </w:r>
      <w:proofErr w:type="spellStart"/>
      <w:r w:rsidR="00C70C9D">
        <w:t>người</w:t>
      </w:r>
      <w:proofErr w:type="spellEnd"/>
      <w:r w:rsidR="00C70C9D">
        <w:t xml:space="preserve"> </w:t>
      </w:r>
      <w:proofErr w:type="spellStart"/>
      <w:r w:rsidR="003270FB">
        <w:t>truy</w:t>
      </w:r>
      <w:proofErr w:type="spellEnd"/>
      <w:r w:rsidR="003270FB">
        <w:t xml:space="preserve"> </w:t>
      </w:r>
      <w:proofErr w:type="spellStart"/>
      <w:r w:rsidR="003270FB">
        <w:t>cập</w:t>
      </w:r>
      <w:proofErr w:type="spellEnd"/>
      <w:r w:rsidR="003270FB">
        <w:t xml:space="preserve"> </w:t>
      </w:r>
      <w:proofErr w:type="spellStart"/>
      <w:r w:rsidR="003270FB">
        <w:t>trang</w:t>
      </w:r>
      <w:proofErr w:type="spellEnd"/>
      <w:r w:rsidR="003270FB">
        <w:t xml:space="preserve"> web </w:t>
      </w:r>
      <w:proofErr w:type="spellStart"/>
      <w:r w:rsidR="00C70C9D">
        <w:t>trong</w:t>
      </w:r>
      <w:proofErr w:type="spellEnd"/>
      <w:r w:rsidR="00C70C9D">
        <w:t xml:space="preserve"> </w:t>
      </w:r>
      <w:proofErr w:type="spellStart"/>
      <w:r w:rsidR="00C70C9D">
        <w:t>một</w:t>
      </w:r>
      <w:proofErr w:type="spellEnd"/>
      <w:r w:rsidR="00C70C9D">
        <w:t xml:space="preserve"> </w:t>
      </w:r>
      <w:proofErr w:type="spellStart"/>
      <w:r w:rsidR="00C70C9D">
        <w:t>khoảng</w:t>
      </w:r>
      <w:proofErr w:type="spellEnd"/>
      <w:r w:rsidR="00C70C9D">
        <w:t xml:space="preserve"> </w:t>
      </w:r>
      <w:proofErr w:type="spellStart"/>
      <w:r w:rsidR="00C70C9D">
        <w:t>thời</w:t>
      </w:r>
      <w:proofErr w:type="spellEnd"/>
      <w:r w:rsidR="00C70C9D">
        <w:t xml:space="preserve"> </w:t>
      </w:r>
      <w:proofErr w:type="spellStart"/>
      <w:r w:rsidR="00C70C9D">
        <w:t>gian</w:t>
      </w:r>
      <w:proofErr w:type="spellEnd"/>
      <w:r w:rsidR="003270FB">
        <w:t xml:space="preserve"> </w:t>
      </w:r>
      <w:proofErr w:type="spellStart"/>
      <w:r w:rsidR="003270FB">
        <w:t>ngắn</w:t>
      </w:r>
      <w:bookmarkStart w:id="26" w:name="_GoBack"/>
      <w:bookmarkEnd w:id="26"/>
      <w:proofErr w:type="spellEnd"/>
      <w:r w:rsidR="00C70C9D">
        <w:t xml:space="preserve"> </w:t>
      </w:r>
      <w:proofErr w:type="spellStart"/>
      <w:r w:rsidR="00C70C9D">
        <w:t>là</w:t>
      </w:r>
      <w:proofErr w:type="spellEnd"/>
      <w:r w:rsidR="00C70C9D">
        <w:t xml:space="preserve"> </w:t>
      </w:r>
      <w:proofErr w:type="spellStart"/>
      <w:r w:rsidR="00C70C9D">
        <w:t>ít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đa</w:t>
      </w:r>
      <w:proofErr w:type="spellEnd"/>
      <w:r w:rsidR="00C70C9D">
        <w:t xml:space="preserve"> </w:t>
      </w:r>
      <w:proofErr w:type="spellStart"/>
      <w:r w:rsidR="00C70C9D">
        <w:t>số</w:t>
      </w:r>
      <w:proofErr w:type="spellEnd"/>
      <w:r w:rsidR="00C70C9D">
        <w:t xml:space="preserve"> </w:t>
      </w:r>
      <w:proofErr w:type="spellStart"/>
      <w:r w:rsidR="00C70C9D">
        <w:t>là</w:t>
      </w:r>
      <w:proofErr w:type="spellEnd"/>
      <w:r w:rsidR="00C70C9D">
        <w:t xml:space="preserve"> </w:t>
      </w:r>
      <w:proofErr w:type="spellStart"/>
      <w:r w:rsidR="00C70C9D">
        <w:t>các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viên</w:t>
      </w:r>
      <w:proofErr w:type="spellEnd"/>
      <w:r w:rsidR="00C70C9D">
        <w:t xml:space="preserve"> y </w:t>
      </w:r>
      <w:proofErr w:type="spellStart"/>
      <w:r w:rsidR="00C70C9D">
        <w:t>tế</w:t>
      </w:r>
      <w:proofErr w:type="spellEnd"/>
      <w:r w:rsidR="00C70C9D">
        <w:t xml:space="preserve"> </w:t>
      </w:r>
      <w:proofErr w:type="spellStart"/>
      <w:r w:rsidR="00C70C9D">
        <w:t>và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nhân</w:t>
      </w:r>
      <w:proofErr w:type="spellEnd"/>
      <w:r w:rsidR="00C70C9D">
        <w:t xml:space="preserve"> </w:t>
      </w:r>
      <w:proofErr w:type="spellStart"/>
      <w:r w:rsidR="00C70C9D">
        <w:t>trong</w:t>
      </w:r>
      <w:proofErr w:type="spellEnd"/>
      <w:r w:rsidR="00C70C9D">
        <w:t xml:space="preserve"> </w:t>
      </w:r>
      <w:proofErr w:type="spellStart"/>
      <w:r w:rsidR="00C70C9D">
        <w:t>bệnh</w:t>
      </w:r>
      <w:proofErr w:type="spellEnd"/>
      <w:r w:rsidR="00C70C9D">
        <w:t xml:space="preserve"> </w:t>
      </w:r>
      <w:proofErr w:type="spellStart"/>
      <w:r w:rsidR="00C70C9D">
        <w:t>viện</w:t>
      </w:r>
      <w:proofErr w:type="spellEnd"/>
      <w:r w:rsidR="00C70C9D">
        <w:t xml:space="preserve"> </w:t>
      </w:r>
      <w:proofErr w:type="spellStart"/>
      <w:r w:rsidR="00C70C9D">
        <w:t>có</w:t>
      </w:r>
      <w:proofErr w:type="spellEnd"/>
      <w:r w:rsidR="00C70C9D">
        <w:t xml:space="preserve"> </w:t>
      </w:r>
      <w:proofErr w:type="spellStart"/>
      <w:r w:rsidR="00C70C9D">
        <w:t>thể</w:t>
      </w:r>
      <w:proofErr w:type="spellEnd"/>
      <w:r w:rsidR="00C70C9D">
        <w:t xml:space="preserve"> </w:t>
      </w:r>
      <w:proofErr w:type="spellStart"/>
      <w:r w:rsidR="00C70C9D">
        <w:t>hỗ</w:t>
      </w:r>
      <w:proofErr w:type="spellEnd"/>
      <w:r w:rsidR="00C70C9D">
        <w:t xml:space="preserve"> </w:t>
      </w:r>
      <w:proofErr w:type="spellStart"/>
      <w:r w:rsidR="00C70C9D">
        <w:t>trợ</w:t>
      </w:r>
      <w:proofErr w:type="spellEnd"/>
      <w:r w:rsidR="00C70C9D">
        <w:t xml:space="preserve"> </w:t>
      </w:r>
      <w:proofErr w:type="spellStart"/>
      <w:r w:rsidR="00C70C9D">
        <w:t>trao</w:t>
      </w:r>
      <w:proofErr w:type="spellEnd"/>
      <w:r w:rsidR="00C70C9D">
        <w:t xml:space="preserve"> </w:t>
      </w:r>
      <w:proofErr w:type="spellStart"/>
      <w:r w:rsidR="00C70C9D">
        <w:t>đổi</w:t>
      </w:r>
      <w:proofErr w:type="spellEnd"/>
      <w:r w:rsidR="00C70C9D">
        <w:t xml:space="preserve"> </w:t>
      </w:r>
      <w:proofErr w:type="spellStart"/>
      <w:r w:rsidR="00C70C9D">
        <w:t>thông</w:t>
      </w:r>
      <w:proofErr w:type="spellEnd"/>
      <w:r w:rsidR="00C70C9D">
        <w:t xml:space="preserve"> tin </w:t>
      </w:r>
      <w:proofErr w:type="spellStart"/>
      <w:r w:rsidR="00C70C9D">
        <w:t>với</w:t>
      </w:r>
      <w:proofErr w:type="spellEnd"/>
      <w:r w:rsidR="00C70C9D">
        <w:t xml:space="preserve"> </w:t>
      </w:r>
      <w:proofErr w:type="spellStart"/>
      <w:r w:rsidR="00C70C9D">
        <w:t>nhau</w:t>
      </w:r>
      <w:proofErr w:type="spellEnd"/>
      <w:r w:rsidR="00C70C9D">
        <w:t xml:space="preserve"> </w:t>
      </w:r>
      <w:proofErr w:type="spellStart"/>
      <w:r w:rsidR="00C70C9D">
        <w:t>một</w:t>
      </w:r>
      <w:proofErr w:type="spellEnd"/>
      <w:r w:rsidR="00C70C9D">
        <w:t xml:space="preserve"> </w:t>
      </w:r>
      <w:proofErr w:type="spellStart"/>
      <w:r w:rsidR="00C70C9D">
        <w:t>cách</w:t>
      </w:r>
      <w:proofErr w:type="spellEnd"/>
      <w:r w:rsidR="00C70C9D">
        <w:t xml:space="preserve"> </w:t>
      </w:r>
      <w:proofErr w:type="spellStart"/>
      <w:r w:rsidR="00C70C9D">
        <w:t>dễ</w:t>
      </w:r>
      <w:proofErr w:type="spellEnd"/>
      <w:r w:rsidR="00C70C9D">
        <w:t xml:space="preserve"> </w:t>
      </w:r>
      <w:proofErr w:type="spellStart"/>
      <w:r w:rsidR="00C70C9D">
        <w:t>dàng</w:t>
      </w:r>
      <w:proofErr w:type="spellEnd"/>
      <w:r w:rsidR="00C70C9D">
        <w:t>.</w:t>
      </w:r>
    </w:p>
    <w:p w14:paraId="6C317951" w14:textId="77777777" w:rsidR="006C3A9C" w:rsidRDefault="006C3A9C" w:rsidP="00C70C9D">
      <w:pPr>
        <w:pStyle w:val="oancuaDanhsach"/>
        <w:tabs>
          <w:tab w:val="right" w:leader="dot" w:pos="8780"/>
        </w:tabs>
        <w:ind w:left="720"/>
      </w:pPr>
    </w:p>
    <w:p w14:paraId="78D2041A" w14:textId="34BA1CB5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251D74">
        <w:t>S</w:t>
      </w:r>
      <w:r w:rsidR="00954A4A">
        <w:t>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65D94067" w14:textId="20EF2D28" w:rsidR="00667DD5" w:rsidRDefault="00667DD5" w:rsidP="006C3A9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C70C9D">
        <w:t xml:space="preserve"> </w:t>
      </w:r>
      <w:proofErr w:type="spellStart"/>
      <w:r w:rsidR="00C70C9D">
        <w:t>Hiện</w:t>
      </w:r>
      <w:proofErr w:type="spellEnd"/>
      <w:r w:rsidR="00C70C9D">
        <w:t xml:space="preserve"> </w:t>
      </w:r>
      <w:proofErr w:type="spellStart"/>
      <w:r w:rsidR="00C70C9D">
        <w:t>tại</w:t>
      </w:r>
      <w:proofErr w:type="spellEnd"/>
      <w:r w:rsidR="00C70C9D">
        <w:t xml:space="preserve"> </w:t>
      </w:r>
      <w:proofErr w:type="spellStart"/>
      <w:r w:rsidR="00C70C9D">
        <w:t>chúng</w:t>
      </w:r>
      <w:proofErr w:type="spellEnd"/>
      <w:r w:rsidR="00C70C9D">
        <w:t xml:space="preserve"> </w:t>
      </w:r>
      <w:proofErr w:type="spellStart"/>
      <w:r w:rsidR="00C70C9D">
        <w:t>tôi</w:t>
      </w:r>
      <w:proofErr w:type="spellEnd"/>
      <w:r w:rsidR="00C70C9D">
        <w:t xml:space="preserve"> </w:t>
      </w:r>
      <w:proofErr w:type="spellStart"/>
      <w:r w:rsidR="00C70C9D">
        <w:t>xây</w:t>
      </w:r>
      <w:proofErr w:type="spellEnd"/>
      <w:r w:rsidR="00C70C9D">
        <w:t xml:space="preserve"> </w:t>
      </w:r>
      <w:proofErr w:type="spellStart"/>
      <w:r w:rsidR="00C70C9D">
        <w:t>dựng</w:t>
      </w:r>
      <w:proofErr w:type="spellEnd"/>
      <w:r w:rsidR="00C70C9D">
        <w:t xml:space="preserve"> </w:t>
      </w:r>
      <w:proofErr w:type="spellStart"/>
      <w:r w:rsidR="00C70C9D">
        <w:t>phần</w:t>
      </w:r>
      <w:proofErr w:type="spellEnd"/>
      <w:r w:rsidR="00C70C9D">
        <w:t xml:space="preserve"> </w:t>
      </w:r>
      <w:proofErr w:type="spellStart"/>
      <w:r w:rsidR="00C70C9D">
        <w:t>mềm</w:t>
      </w:r>
      <w:proofErr w:type="spellEnd"/>
      <w:r w:rsidR="00C70C9D">
        <w:t xml:space="preserve"> </w:t>
      </w:r>
      <w:proofErr w:type="spellStart"/>
      <w:r w:rsidR="00C70C9D">
        <w:t>trên</w:t>
      </w:r>
      <w:proofErr w:type="spellEnd"/>
      <w:r w:rsidR="00C70C9D">
        <w:t xml:space="preserve"> </w:t>
      </w:r>
      <w:proofErr w:type="spellStart"/>
      <w:r w:rsidR="00C70C9D">
        <w:t>nền</w:t>
      </w:r>
      <w:proofErr w:type="spellEnd"/>
      <w:r w:rsidR="00C70C9D">
        <w:t xml:space="preserve"> </w:t>
      </w:r>
      <w:proofErr w:type="spellStart"/>
      <w:r w:rsidR="00C70C9D">
        <w:t>tảng</w:t>
      </w:r>
      <w:proofErr w:type="spellEnd"/>
      <w:r w:rsidR="00C70C9D">
        <w:t xml:space="preserve"> Windows 10 </w:t>
      </w:r>
      <w:proofErr w:type="spellStart"/>
      <w:r w:rsidR="00C70C9D">
        <w:t>để</w:t>
      </w:r>
      <w:proofErr w:type="spellEnd"/>
      <w:r w:rsidR="00C70C9D">
        <w:t xml:space="preserve"> </w:t>
      </w:r>
      <w:proofErr w:type="spellStart"/>
      <w:r w:rsidR="00C70C9D">
        <w:t>dễ</w:t>
      </w:r>
      <w:proofErr w:type="spellEnd"/>
      <w:r w:rsidR="00C70C9D">
        <w:t xml:space="preserve"> </w:t>
      </w:r>
      <w:proofErr w:type="spellStart"/>
      <w:r w:rsidR="00C70C9D">
        <w:t>dàng</w:t>
      </w:r>
      <w:proofErr w:type="spellEnd"/>
      <w:r w:rsidR="00C70C9D">
        <w:t xml:space="preserve"> </w:t>
      </w:r>
      <w:proofErr w:type="spellStart"/>
      <w:r w:rsidR="00C70C9D">
        <w:t>bảo</w:t>
      </w:r>
      <w:proofErr w:type="spellEnd"/>
      <w:r w:rsidR="00C70C9D">
        <w:t xml:space="preserve"> </w:t>
      </w:r>
      <w:proofErr w:type="spellStart"/>
      <w:r w:rsidR="00C70C9D">
        <w:t>trì</w:t>
      </w:r>
      <w:proofErr w:type="spellEnd"/>
      <w:r w:rsidR="00C70C9D">
        <w:t xml:space="preserve"> </w:t>
      </w:r>
      <w:proofErr w:type="spellStart"/>
      <w:r w:rsidR="00C70C9D">
        <w:t>cũng</w:t>
      </w:r>
      <w:proofErr w:type="spellEnd"/>
      <w:r w:rsidR="00C70C9D">
        <w:t xml:space="preserve"> </w:t>
      </w:r>
      <w:proofErr w:type="spellStart"/>
      <w:r w:rsidR="00C70C9D">
        <w:t>như</w:t>
      </w:r>
      <w:proofErr w:type="spellEnd"/>
      <w:r w:rsidR="00C70C9D">
        <w:t xml:space="preserve"> </w:t>
      </w:r>
      <w:proofErr w:type="spellStart"/>
      <w:r w:rsidR="00C70C9D">
        <w:t>sửa</w:t>
      </w:r>
      <w:proofErr w:type="spellEnd"/>
      <w:r w:rsidR="00C70C9D">
        <w:t xml:space="preserve"> </w:t>
      </w:r>
      <w:proofErr w:type="spellStart"/>
      <w:r w:rsidR="00C70C9D">
        <w:t>lỗi</w:t>
      </w:r>
      <w:proofErr w:type="spellEnd"/>
      <w:r w:rsidR="006C3A9C">
        <w:t xml:space="preserve">, </w:t>
      </w:r>
      <w:proofErr w:type="spellStart"/>
      <w:r w:rsidR="006C3A9C">
        <w:t>tất</w:t>
      </w:r>
      <w:proofErr w:type="spellEnd"/>
      <w:r w:rsidR="006C3A9C">
        <w:t xml:space="preserve"> </w:t>
      </w:r>
      <w:proofErr w:type="spellStart"/>
      <w:r w:rsidR="006C3A9C">
        <w:t>cả</w:t>
      </w:r>
      <w:proofErr w:type="spellEnd"/>
      <w:r w:rsidR="006C3A9C">
        <w:t xml:space="preserve"> </w:t>
      </w:r>
      <w:proofErr w:type="spellStart"/>
      <w:r w:rsidR="006C3A9C">
        <w:t>là</w:t>
      </w:r>
      <w:proofErr w:type="spellEnd"/>
      <w:r w:rsidR="006C3A9C">
        <w:t xml:space="preserve"> </w:t>
      </w:r>
      <w:proofErr w:type="spellStart"/>
      <w:r w:rsidR="006C3A9C">
        <w:t>để</w:t>
      </w:r>
      <w:proofErr w:type="spellEnd"/>
      <w:r w:rsidR="006C3A9C">
        <w:t xml:space="preserve"> </w:t>
      </w:r>
      <w:proofErr w:type="spellStart"/>
      <w:r w:rsidR="006C3A9C">
        <w:t>cho</w:t>
      </w:r>
      <w:proofErr w:type="spellEnd"/>
      <w:r w:rsidR="006C3A9C">
        <w:t xml:space="preserve"> </w:t>
      </w:r>
      <w:proofErr w:type="spellStart"/>
      <w:r w:rsidR="006C3A9C">
        <w:t>giao</w:t>
      </w:r>
      <w:proofErr w:type="spellEnd"/>
      <w:r w:rsidR="006C3A9C">
        <w:t xml:space="preserve"> </w:t>
      </w:r>
      <w:proofErr w:type="spellStart"/>
      <w:r w:rsidR="006C3A9C">
        <w:t>diện</w:t>
      </w:r>
      <w:proofErr w:type="spellEnd"/>
      <w:r w:rsidR="006C3A9C">
        <w:t xml:space="preserve"> </w:t>
      </w:r>
      <w:proofErr w:type="spellStart"/>
      <w:r w:rsidR="006C3A9C">
        <w:t>cũng</w:t>
      </w:r>
      <w:proofErr w:type="spellEnd"/>
      <w:r w:rsidR="006C3A9C">
        <w:t xml:space="preserve"> </w:t>
      </w:r>
      <w:proofErr w:type="spellStart"/>
      <w:r w:rsidR="006C3A9C">
        <w:t>như</w:t>
      </w:r>
      <w:proofErr w:type="spellEnd"/>
      <w:r w:rsidR="006C3A9C">
        <w:t xml:space="preserve"> </w:t>
      </w:r>
      <w:proofErr w:type="spellStart"/>
      <w:r w:rsidR="006C3A9C">
        <w:t>phần</w:t>
      </w:r>
      <w:proofErr w:type="spellEnd"/>
      <w:r w:rsidR="006C3A9C">
        <w:t xml:space="preserve"> </w:t>
      </w:r>
      <w:proofErr w:type="spellStart"/>
      <w:r w:rsidR="006C3A9C">
        <w:t>mềm</w:t>
      </w:r>
      <w:proofErr w:type="spellEnd"/>
      <w:r w:rsidR="006C3A9C">
        <w:t xml:space="preserve"> </w:t>
      </w:r>
      <w:proofErr w:type="spellStart"/>
      <w:r w:rsidR="006C3A9C">
        <w:t>được</w:t>
      </w:r>
      <w:proofErr w:type="spellEnd"/>
      <w:r w:rsidR="006C3A9C">
        <w:t xml:space="preserve"> </w:t>
      </w:r>
      <w:proofErr w:type="spellStart"/>
      <w:r w:rsidR="006C3A9C">
        <w:t>hoạt</w:t>
      </w:r>
      <w:proofErr w:type="spellEnd"/>
      <w:r w:rsidR="006C3A9C">
        <w:t xml:space="preserve"> </w:t>
      </w:r>
      <w:proofErr w:type="spellStart"/>
      <w:r w:rsidR="006C3A9C">
        <w:t>động</w:t>
      </w:r>
      <w:proofErr w:type="spellEnd"/>
      <w:r w:rsidR="006C3A9C">
        <w:t xml:space="preserve"> </w:t>
      </w:r>
      <w:proofErr w:type="spellStart"/>
      <w:r w:rsidR="006C3A9C">
        <w:t>tốt</w:t>
      </w:r>
      <w:proofErr w:type="spellEnd"/>
      <w:r w:rsidR="006C3A9C">
        <w:t xml:space="preserve"> </w:t>
      </w:r>
      <w:proofErr w:type="spellStart"/>
      <w:r w:rsidR="006C3A9C">
        <w:t>và</w:t>
      </w:r>
      <w:proofErr w:type="spellEnd"/>
      <w:r w:rsidR="006C3A9C">
        <w:t xml:space="preserve"> </w:t>
      </w:r>
      <w:proofErr w:type="spellStart"/>
      <w:r w:rsidR="006C3A9C">
        <w:t>dễ</w:t>
      </w:r>
      <w:proofErr w:type="spellEnd"/>
      <w:r w:rsidR="006C3A9C">
        <w:t xml:space="preserve"> </w:t>
      </w:r>
      <w:proofErr w:type="spellStart"/>
      <w:r w:rsidR="006C3A9C">
        <w:t>dàng</w:t>
      </w:r>
      <w:proofErr w:type="spellEnd"/>
      <w:r w:rsidR="006C3A9C">
        <w:t xml:space="preserve"> </w:t>
      </w:r>
      <w:proofErr w:type="spellStart"/>
      <w:r w:rsidR="006C3A9C">
        <w:t>sử</w:t>
      </w:r>
      <w:proofErr w:type="spellEnd"/>
      <w:r w:rsidR="006C3A9C">
        <w:t xml:space="preserve"> </w:t>
      </w:r>
      <w:proofErr w:type="spellStart"/>
      <w:r w:rsidR="006C3A9C">
        <w:t>dụng</w:t>
      </w:r>
      <w:proofErr w:type="spellEnd"/>
      <w:r w:rsidR="006C3A9C">
        <w:t xml:space="preserve">. </w:t>
      </w:r>
      <w:proofErr w:type="spellStart"/>
      <w:r w:rsidR="006C3A9C">
        <w:t>Sếp</w:t>
      </w:r>
      <w:proofErr w:type="spellEnd"/>
      <w:r w:rsidR="006C3A9C">
        <w:t xml:space="preserve"> </w:t>
      </w:r>
      <w:proofErr w:type="spellStart"/>
      <w:r w:rsidR="006C3A9C">
        <w:t>của</w:t>
      </w:r>
      <w:proofErr w:type="spellEnd"/>
      <w:r w:rsidR="006C3A9C">
        <w:t xml:space="preserve"> </w:t>
      </w:r>
      <w:proofErr w:type="spellStart"/>
      <w:r w:rsidR="006C3A9C">
        <w:t>bạn</w:t>
      </w:r>
      <w:proofErr w:type="spellEnd"/>
      <w:r w:rsidR="006C3A9C">
        <w:t xml:space="preserve"> </w:t>
      </w:r>
      <w:proofErr w:type="spellStart"/>
      <w:r w:rsidR="006C3A9C">
        <w:t>có</w:t>
      </w:r>
      <w:proofErr w:type="spellEnd"/>
      <w:r w:rsidR="006C3A9C">
        <w:t xml:space="preserve"> </w:t>
      </w:r>
      <w:proofErr w:type="spellStart"/>
      <w:r w:rsidR="006C3A9C">
        <w:t>thể</w:t>
      </w:r>
      <w:proofErr w:type="spellEnd"/>
      <w:r w:rsidR="006C3A9C">
        <w:t xml:space="preserve"> </w:t>
      </w:r>
      <w:proofErr w:type="spellStart"/>
      <w:r w:rsidR="006C3A9C">
        <w:t>duyệt</w:t>
      </w:r>
      <w:proofErr w:type="spellEnd"/>
      <w:r w:rsidR="006C3A9C">
        <w:t xml:space="preserve"> </w:t>
      </w:r>
      <w:proofErr w:type="spellStart"/>
      <w:r w:rsidR="006C3A9C">
        <w:t>dự</w:t>
      </w:r>
      <w:proofErr w:type="spellEnd"/>
      <w:r w:rsidR="006C3A9C">
        <w:t xml:space="preserve"> </w:t>
      </w:r>
      <w:proofErr w:type="spellStart"/>
      <w:r w:rsidR="006C3A9C">
        <w:t>án</w:t>
      </w:r>
      <w:proofErr w:type="spellEnd"/>
      <w:r w:rsidR="006C3A9C">
        <w:t xml:space="preserve"> </w:t>
      </w:r>
      <w:proofErr w:type="spellStart"/>
      <w:r w:rsidR="006C3A9C">
        <w:t>này</w:t>
      </w:r>
      <w:proofErr w:type="spellEnd"/>
      <w:r w:rsidR="006C3A9C">
        <w:t xml:space="preserve"> qua </w:t>
      </w:r>
      <w:proofErr w:type="spellStart"/>
      <w:r w:rsidR="006C3A9C">
        <w:t>máy</w:t>
      </w:r>
      <w:proofErr w:type="spellEnd"/>
      <w:r w:rsidR="006C3A9C">
        <w:t xml:space="preserve"> </w:t>
      </w:r>
      <w:proofErr w:type="spellStart"/>
      <w:r w:rsidR="006C3A9C">
        <w:t>tính</w:t>
      </w:r>
      <w:proofErr w:type="spellEnd"/>
      <w:r w:rsidR="006C3A9C">
        <w:t xml:space="preserve"> </w:t>
      </w:r>
      <w:proofErr w:type="spellStart"/>
      <w:r w:rsidR="006C3A9C">
        <w:t>của</w:t>
      </w:r>
      <w:proofErr w:type="spellEnd"/>
      <w:r w:rsidR="006C3A9C">
        <w:t xml:space="preserve"> </w:t>
      </w:r>
      <w:proofErr w:type="spellStart"/>
      <w:r w:rsidR="006C3A9C">
        <w:t>bạn</w:t>
      </w:r>
      <w:proofErr w:type="spellEnd"/>
      <w:r w:rsidR="006C3A9C">
        <w:t xml:space="preserve"> </w:t>
      </w:r>
      <w:proofErr w:type="spellStart"/>
      <w:r w:rsidR="006C3A9C">
        <w:t>cơ</w:t>
      </w:r>
      <w:proofErr w:type="spellEnd"/>
      <w:r w:rsidR="006C3A9C">
        <w:t xml:space="preserve"> </w:t>
      </w:r>
      <w:proofErr w:type="spellStart"/>
      <w:r w:rsidR="006C3A9C">
        <w:t>mà</w:t>
      </w:r>
      <w:proofErr w:type="spellEnd"/>
      <w:r w:rsidR="006C3A9C">
        <w:t xml:space="preserve">, </w:t>
      </w:r>
      <w:proofErr w:type="spellStart"/>
      <w:r w:rsidR="006C3A9C">
        <w:t>hoặc</w:t>
      </w:r>
      <w:proofErr w:type="spellEnd"/>
      <w:r w:rsidR="006C3A9C">
        <w:t xml:space="preserve"> </w:t>
      </w:r>
      <w:proofErr w:type="spellStart"/>
      <w:r w:rsidR="006C3A9C">
        <w:t>nếu</w:t>
      </w:r>
      <w:proofErr w:type="spellEnd"/>
      <w:r w:rsidR="006C3A9C">
        <w:t xml:space="preserve"> </w:t>
      </w:r>
      <w:proofErr w:type="spellStart"/>
      <w:r w:rsidR="006C3A9C">
        <w:t>bạn</w:t>
      </w:r>
      <w:proofErr w:type="spellEnd"/>
      <w:r w:rsidR="006C3A9C">
        <w:t xml:space="preserve"> </w:t>
      </w:r>
      <w:proofErr w:type="spellStart"/>
      <w:r w:rsidR="006C3A9C">
        <w:t>muốn</w:t>
      </w:r>
      <w:proofErr w:type="spellEnd"/>
      <w:r w:rsidR="006C3A9C">
        <w:t xml:space="preserve"> </w:t>
      </w:r>
      <w:proofErr w:type="spellStart"/>
      <w:r w:rsidR="006C3A9C">
        <w:t>chúng</w:t>
      </w:r>
      <w:proofErr w:type="spellEnd"/>
      <w:r w:rsidR="006C3A9C">
        <w:t xml:space="preserve"> </w:t>
      </w:r>
      <w:proofErr w:type="spellStart"/>
      <w:r w:rsidR="006C3A9C">
        <w:t>tôi</w:t>
      </w:r>
      <w:proofErr w:type="spellEnd"/>
      <w:r w:rsidR="006C3A9C">
        <w:t xml:space="preserve"> </w:t>
      </w:r>
      <w:proofErr w:type="spellStart"/>
      <w:r w:rsidR="006C3A9C">
        <w:t>làm</w:t>
      </w:r>
      <w:proofErr w:type="spellEnd"/>
      <w:r w:rsidR="006C3A9C">
        <w:t xml:space="preserve"> </w:t>
      </w:r>
      <w:proofErr w:type="spellStart"/>
      <w:r w:rsidR="006C3A9C">
        <w:t>phần</w:t>
      </w:r>
      <w:proofErr w:type="spellEnd"/>
      <w:r w:rsidR="006C3A9C">
        <w:t xml:space="preserve"> </w:t>
      </w:r>
      <w:proofErr w:type="spellStart"/>
      <w:r w:rsidR="006C3A9C">
        <w:t>mềm</w:t>
      </w:r>
      <w:proofErr w:type="spellEnd"/>
      <w:r w:rsidR="006C3A9C">
        <w:t xml:space="preserve"> </w:t>
      </w:r>
      <w:proofErr w:type="spellStart"/>
      <w:r w:rsidR="006C3A9C">
        <w:t>chạy</w:t>
      </w:r>
      <w:proofErr w:type="spellEnd"/>
      <w:r w:rsidR="006C3A9C">
        <w:t xml:space="preserve"> </w:t>
      </w:r>
      <w:proofErr w:type="spellStart"/>
      <w:r w:rsidR="006C3A9C">
        <w:t>trên</w:t>
      </w:r>
      <w:proofErr w:type="spellEnd"/>
      <w:r w:rsidR="006C3A9C">
        <w:t xml:space="preserve"> win 95 </w:t>
      </w:r>
      <w:proofErr w:type="spellStart"/>
      <w:r w:rsidR="006C3A9C">
        <w:t>cũng</w:t>
      </w:r>
      <w:proofErr w:type="spellEnd"/>
      <w:r w:rsidR="006C3A9C">
        <w:t xml:space="preserve"> </w:t>
      </w:r>
      <w:proofErr w:type="spellStart"/>
      <w:r w:rsidR="006C3A9C">
        <w:t>được</w:t>
      </w:r>
      <w:proofErr w:type="spellEnd"/>
      <w:r w:rsidR="006C3A9C">
        <w:t xml:space="preserve"> </w:t>
      </w:r>
      <w:proofErr w:type="spellStart"/>
      <w:r w:rsidR="006C3A9C">
        <w:t>thôi</w:t>
      </w:r>
      <w:proofErr w:type="spellEnd"/>
      <w:r w:rsidR="006C3A9C">
        <w:t xml:space="preserve"> </w:t>
      </w:r>
      <w:proofErr w:type="spellStart"/>
      <w:r w:rsidR="006C3A9C">
        <w:t>nhưng</w:t>
      </w:r>
      <w:proofErr w:type="spellEnd"/>
      <w:r w:rsidR="006C3A9C">
        <w:t xml:space="preserve"> </w:t>
      </w:r>
      <w:proofErr w:type="spellStart"/>
      <w:r w:rsidR="006C3A9C">
        <w:t>có</w:t>
      </w:r>
      <w:proofErr w:type="spellEnd"/>
      <w:r w:rsidR="006C3A9C">
        <w:t xml:space="preserve"> </w:t>
      </w:r>
      <w:proofErr w:type="spellStart"/>
      <w:r w:rsidR="006C3A9C">
        <w:t>vấn</w:t>
      </w:r>
      <w:proofErr w:type="spellEnd"/>
      <w:r w:rsidR="006C3A9C">
        <w:t xml:space="preserve"> </w:t>
      </w:r>
      <w:proofErr w:type="spellStart"/>
      <w:r w:rsidR="006C3A9C">
        <w:t>đề</w:t>
      </w:r>
      <w:proofErr w:type="spellEnd"/>
      <w:r w:rsidR="006C3A9C">
        <w:t xml:space="preserve"> </w:t>
      </w:r>
      <w:proofErr w:type="spellStart"/>
      <w:r w:rsidR="006C3A9C">
        <w:t>gì</w:t>
      </w:r>
      <w:proofErr w:type="spellEnd"/>
      <w:r w:rsidR="006C3A9C">
        <w:t xml:space="preserve"> </w:t>
      </w:r>
      <w:proofErr w:type="spellStart"/>
      <w:r w:rsidR="006C3A9C">
        <w:t>xảy</w:t>
      </w:r>
      <w:proofErr w:type="spellEnd"/>
      <w:r w:rsidR="006C3A9C">
        <w:t xml:space="preserve"> ra </w:t>
      </w:r>
      <w:proofErr w:type="spellStart"/>
      <w:r w:rsidR="006C3A9C">
        <w:t>chúng</w:t>
      </w:r>
      <w:proofErr w:type="spellEnd"/>
      <w:r w:rsidR="006C3A9C">
        <w:t xml:space="preserve"> </w:t>
      </w:r>
      <w:proofErr w:type="spellStart"/>
      <w:r w:rsidR="006C3A9C">
        <w:t>tôi</w:t>
      </w:r>
      <w:proofErr w:type="spellEnd"/>
      <w:r w:rsidR="006C3A9C">
        <w:t xml:space="preserve"> </w:t>
      </w:r>
      <w:proofErr w:type="spellStart"/>
      <w:r w:rsidR="006C3A9C">
        <w:t>sẽ</w:t>
      </w:r>
      <w:proofErr w:type="spellEnd"/>
      <w:r w:rsidR="006C3A9C">
        <w:t xml:space="preserve"> </w:t>
      </w:r>
      <w:proofErr w:type="spellStart"/>
      <w:r w:rsidR="006C3A9C">
        <w:t>không</w:t>
      </w:r>
      <w:proofErr w:type="spellEnd"/>
      <w:r w:rsidR="006C3A9C">
        <w:t xml:space="preserve"> </w:t>
      </w:r>
      <w:proofErr w:type="spellStart"/>
      <w:r w:rsidR="006C3A9C">
        <w:t>chịu</w:t>
      </w:r>
      <w:proofErr w:type="spellEnd"/>
      <w:r w:rsidR="006C3A9C">
        <w:t xml:space="preserve"> </w:t>
      </w:r>
      <w:proofErr w:type="spellStart"/>
      <w:r w:rsidR="006C3A9C">
        <w:t>trách</w:t>
      </w:r>
      <w:proofErr w:type="spellEnd"/>
      <w:r w:rsidR="006C3A9C">
        <w:t xml:space="preserve"> </w:t>
      </w:r>
      <w:proofErr w:type="spellStart"/>
      <w:r w:rsidR="006C3A9C">
        <w:t>nhiệm</w:t>
      </w:r>
      <w:proofErr w:type="spellEnd"/>
      <w:r w:rsidR="006C3A9C">
        <w:t>.</w:t>
      </w:r>
    </w:p>
    <w:p w14:paraId="12A42682" w14:textId="77777777" w:rsidR="006C3A9C" w:rsidRDefault="006C3A9C" w:rsidP="006C3A9C">
      <w:pPr>
        <w:pStyle w:val="oancuaDanhsach"/>
        <w:tabs>
          <w:tab w:val="right" w:leader="dot" w:pos="8780"/>
        </w:tabs>
        <w:ind w:left="720"/>
      </w:pPr>
    </w:p>
    <w:p w14:paraId="576C666E" w14:textId="0BD26354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</w:t>
      </w:r>
      <w:r w:rsidR="00B97D03">
        <w:t>2</w:t>
      </w:r>
      <w:r w:rsidR="00853CD0">
        <w:t xml:space="preserve">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67232C22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AB64E5">
        <w:t xml:space="preserve"> 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7" w:name="_Toc25660405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C16F9" w14:textId="77777777" w:rsidR="00083C93" w:rsidRDefault="00083C93">
      <w:r>
        <w:separator/>
      </w:r>
    </w:p>
    <w:p w14:paraId="482A2B5E" w14:textId="77777777" w:rsidR="00083C93" w:rsidRDefault="00083C93"/>
  </w:endnote>
  <w:endnote w:type="continuationSeparator" w:id="0">
    <w:p w14:paraId="54A94210" w14:textId="77777777" w:rsidR="00083C93" w:rsidRDefault="00083C93">
      <w:r>
        <w:continuationSeparator/>
      </w:r>
    </w:p>
    <w:p w14:paraId="7C583D65" w14:textId="77777777" w:rsidR="00083C93" w:rsidRDefault="00083C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B10AD4" w:rsidRPr="009A57EC" w:rsidRDefault="00B10AD4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B10AD4" w:rsidRPr="00932976" w:rsidRDefault="00B10AD4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B10AD4" w:rsidRDefault="00B10AD4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B10AD4" w:rsidRDefault="00B10AD4">
    <w:pPr>
      <w:pStyle w:val="Chntrang"/>
      <w:rPr>
        <w:i/>
        <w:color w:val="003366"/>
      </w:rPr>
    </w:pPr>
  </w:p>
  <w:p w14:paraId="2B3DBBFD" w14:textId="77777777" w:rsidR="00B10AD4" w:rsidRDefault="00B10AD4">
    <w:pPr>
      <w:pStyle w:val="Chntrang"/>
      <w:rPr>
        <w:i/>
        <w:color w:val="003366"/>
      </w:rPr>
    </w:pPr>
  </w:p>
  <w:p w14:paraId="7A61AF73" w14:textId="77777777" w:rsidR="00B10AD4" w:rsidRPr="00932976" w:rsidRDefault="00B10AD4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B10AD4" w:rsidRDefault="00B10AD4"/>
  <w:p w14:paraId="7F403060" w14:textId="77777777" w:rsidR="00B10AD4" w:rsidRDefault="00B10AD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B10AD4" w:rsidRPr="001022FF" w:rsidRDefault="00B10AD4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B10AD4" w:rsidRDefault="00B10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71274" w14:textId="77777777" w:rsidR="00083C93" w:rsidRDefault="00083C93">
      <w:r>
        <w:separator/>
      </w:r>
    </w:p>
    <w:p w14:paraId="4C1B9640" w14:textId="77777777" w:rsidR="00083C93" w:rsidRDefault="00083C93"/>
  </w:footnote>
  <w:footnote w:type="continuationSeparator" w:id="0">
    <w:p w14:paraId="50DCD198" w14:textId="77777777" w:rsidR="00083C93" w:rsidRDefault="00083C93">
      <w:r>
        <w:continuationSeparator/>
      </w:r>
    </w:p>
    <w:p w14:paraId="4261A057" w14:textId="77777777" w:rsidR="00083C93" w:rsidRDefault="00083C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B10AD4" w:rsidRPr="009A57EC" w:rsidRDefault="00B10AD4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B10AD4" w:rsidRDefault="00B10AD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B10AD4" w:rsidRPr="00AB15C8" w:rsidRDefault="00B10AD4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B10AD4" w:rsidRPr="00D51159" w:rsidRDefault="00B10AD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B10AD4" w:rsidRPr="00D51159" w:rsidRDefault="00B10AD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B10AD4" w:rsidRDefault="00B10AD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B10AD4" w:rsidRDefault="00B10A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769EA"/>
    <w:multiLevelType w:val="hybridMultilevel"/>
    <w:tmpl w:val="6154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9"/>
  </w:num>
  <w:num w:numId="21">
    <w:abstractNumId w:val="38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3C93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05BB"/>
    <w:rsid w:val="000D487F"/>
    <w:rsid w:val="000D65BE"/>
    <w:rsid w:val="000E161A"/>
    <w:rsid w:val="000E2083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6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1D74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5889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0FB"/>
    <w:rsid w:val="00332244"/>
    <w:rsid w:val="003358FC"/>
    <w:rsid w:val="00341689"/>
    <w:rsid w:val="00342043"/>
    <w:rsid w:val="003432F3"/>
    <w:rsid w:val="00344D7B"/>
    <w:rsid w:val="00345A50"/>
    <w:rsid w:val="003473EC"/>
    <w:rsid w:val="0034776F"/>
    <w:rsid w:val="00352285"/>
    <w:rsid w:val="00353A70"/>
    <w:rsid w:val="00354869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85948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0017"/>
    <w:rsid w:val="0059161C"/>
    <w:rsid w:val="00591E25"/>
    <w:rsid w:val="005955A9"/>
    <w:rsid w:val="005971FC"/>
    <w:rsid w:val="005A2078"/>
    <w:rsid w:val="005A21A8"/>
    <w:rsid w:val="005A285A"/>
    <w:rsid w:val="005A2F7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3484D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3A9C"/>
    <w:rsid w:val="006D1C2D"/>
    <w:rsid w:val="006E0E28"/>
    <w:rsid w:val="006E1B96"/>
    <w:rsid w:val="006E1FFE"/>
    <w:rsid w:val="006F11C9"/>
    <w:rsid w:val="006F1552"/>
    <w:rsid w:val="006F7177"/>
    <w:rsid w:val="00700187"/>
    <w:rsid w:val="007014B4"/>
    <w:rsid w:val="00702D09"/>
    <w:rsid w:val="00705B12"/>
    <w:rsid w:val="00715679"/>
    <w:rsid w:val="00715834"/>
    <w:rsid w:val="007178B2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1D1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42F3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7651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5B7D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DE1"/>
    <w:rsid w:val="009B7852"/>
    <w:rsid w:val="009D0D8E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8F"/>
    <w:rsid w:val="00AB2FC5"/>
    <w:rsid w:val="00AB3ADE"/>
    <w:rsid w:val="00AB5A77"/>
    <w:rsid w:val="00AB64E5"/>
    <w:rsid w:val="00AC44E7"/>
    <w:rsid w:val="00AC51E4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0AD4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10F9"/>
    <w:rsid w:val="00B82B15"/>
    <w:rsid w:val="00B8632C"/>
    <w:rsid w:val="00B87E33"/>
    <w:rsid w:val="00B90DCD"/>
    <w:rsid w:val="00B934B7"/>
    <w:rsid w:val="00B97967"/>
    <w:rsid w:val="00B97D03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11E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0C9D"/>
    <w:rsid w:val="00C71AF5"/>
    <w:rsid w:val="00C722EE"/>
    <w:rsid w:val="00C72E8B"/>
    <w:rsid w:val="00C73484"/>
    <w:rsid w:val="00C75F15"/>
    <w:rsid w:val="00C77385"/>
    <w:rsid w:val="00C77825"/>
    <w:rsid w:val="00C77ACF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5BB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1BF0"/>
    <w:rsid w:val="00E428F4"/>
    <w:rsid w:val="00E648D6"/>
    <w:rsid w:val="00E67A23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2993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mailto:binh.nn@h3b.com.v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EB79A-F4B5-4647-B9DA-C0AF11C6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1619</Words>
  <Characters>9230</Characters>
  <Application>Microsoft Office Word</Application>
  <DocSecurity>0</DocSecurity>
  <Lines>76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10828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Binh 20160370</cp:lastModifiedBy>
  <cp:revision>279</cp:revision>
  <cp:lastPrinted>2008-03-13T11:02:00Z</cp:lastPrinted>
  <dcterms:created xsi:type="dcterms:W3CDTF">2018-10-22T04:18:00Z</dcterms:created>
  <dcterms:modified xsi:type="dcterms:W3CDTF">2019-12-11T09:51:00Z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